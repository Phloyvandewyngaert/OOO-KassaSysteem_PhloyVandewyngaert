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71" w:rsidRPr="00065542" w:rsidRDefault="00205FA3" w:rsidP="004F6271">
      <w:pPr>
        <w:pStyle w:val="Titel"/>
        <w:jc w:val="center"/>
        <w:rPr>
          <w:color w:val="000000"/>
          <w:sz w:val="48"/>
          <w:szCs w:val="48"/>
          <w:lang w:val="nl-NL"/>
        </w:rPr>
      </w:pPr>
      <w:r w:rsidRPr="00065542">
        <w:rPr>
          <w:sz w:val="48"/>
          <w:szCs w:val="48"/>
          <w:lang w:val="nl-NL"/>
        </w:rPr>
        <w:t>Herkansings</w:t>
      </w:r>
      <w:r w:rsidR="000B31B4" w:rsidRPr="00065542">
        <w:rPr>
          <w:sz w:val="48"/>
          <w:szCs w:val="48"/>
          <w:lang w:val="nl-NL"/>
        </w:rPr>
        <w:t>opdracht</w:t>
      </w:r>
      <w:r w:rsidR="004F6271" w:rsidRPr="00065542">
        <w:rPr>
          <w:sz w:val="48"/>
          <w:szCs w:val="48"/>
          <w:lang w:val="nl-NL"/>
        </w:rPr>
        <w:t xml:space="preserve"> OO Ontwerpen</w:t>
      </w:r>
      <w:r w:rsidRPr="00065542">
        <w:rPr>
          <w:sz w:val="48"/>
          <w:szCs w:val="48"/>
          <w:lang w:val="nl-NL"/>
        </w:rPr>
        <w:t xml:space="preserve"> </w:t>
      </w:r>
      <w:r w:rsidR="004F6271" w:rsidRPr="00065542">
        <w:rPr>
          <w:sz w:val="48"/>
          <w:szCs w:val="48"/>
          <w:lang w:val="nl-NL"/>
        </w:rPr>
        <w:t>201</w:t>
      </w:r>
      <w:r w:rsidR="000B31B4" w:rsidRPr="00065542">
        <w:rPr>
          <w:sz w:val="48"/>
          <w:szCs w:val="48"/>
          <w:lang w:val="nl-NL"/>
        </w:rPr>
        <w:t>8</w:t>
      </w:r>
      <w:r w:rsidR="004F6271" w:rsidRPr="00065542">
        <w:rPr>
          <w:sz w:val="48"/>
          <w:szCs w:val="48"/>
          <w:lang w:val="nl-NL"/>
        </w:rPr>
        <w:t>-201</w:t>
      </w:r>
      <w:r w:rsidR="000B31B4" w:rsidRPr="00065542">
        <w:rPr>
          <w:sz w:val="48"/>
          <w:szCs w:val="48"/>
          <w:lang w:val="nl-NL"/>
        </w:rPr>
        <w:t>9</w:t>
      </w:r>
    </w:p>
    <w:p w:rsidR="004F6271" w:rsidRPr="006E4D8A" w:rsidRDefault="004F6271" w:rsidP="004F6271">
      <w:pPr>
        <w:pStyle w:val="Kop1"/>
        <w:rPr>
          <w:color w:val="000000"/>
          <w:lang w:val="nl-NL"/>
        </w:rPr>
      </w:pPr>
      <w:r w:rsidRPr="006E4D8A">
        <w:rPr>
          <w:lang w:val="nl-NL"/>
        </w:rPr>
        <w:t xml:space="preserve">1. Inleiding </w:t>
      </w:r>
    </w:p>
    <w:p w:rsidR="004F6271" w:rsidRPr="006E4D8A" w:rsidRDefault="004F6271" w:rsidP="004F6271">
      <w:pPr>
        <w:rPr>
          <w:lang w:val="nl-NL"/>
        </w:rPr>
      </w:pPr>
      <w:r w:rsidRPr="006E4D8A">
        <w:rPr>
          <w:lang w:val="nl-NL"/>
        </w:rPr>
        <w:t xml:space="preserve">Deze opdracht bestaat uit het ontwikkelen van een </w:t>
      </w:r>
      <w:r w:rsidR="00205FA3">
        <w:rPr>
          <w:lang w:val="nl-NL"/>
        </w:rPr>
        <w:t>kassasysteem om een verkoop van een klant in een winkel af te handelen</w:t>
      </w:r>
    </w:p>
    <w:p w:rsidR="00C45A75" w:rsidRPr="006E4D8A" w:rsidRDefault="00C45A75" w:rsidP="004F6271">
      <w:pPr>
        <w:rPr>
          <w:lang w:val="nl-NL"/>
        </w:rPr>
      </w:pPr>
    </w:p>
    <w:p w:rsidR="00C45A75" w:rsidRPr="006E4D8A" w:rsidRDefault="00C45A75" w:rsidP="00C45A75">
      <w:pPr>
        <w:rPr>
          <w:lang w:val="nl-NL"/>
        </w:rPr>
      </w:pPr>
      <w:r w:rsidRPr="006E4D8A">
        <w:rPr>
          <w:lang w:val="nl-NL"/>
        </w:rPr>
        <w:t>Concreet bestaat de opdracht uit drie delen:</w:t>
      </w:r>
    </w:p>
    <w:p w:rsidR="00C45A75" w:rsidRPr="006E4D8A" w:rsidRDefault="00C45A75" w:rsidP="00C45A75">
      <w:pPr>
        <w:pStyle w:val="Lijstalinea"/>
        <w:numPr>
          <w:ilvl w:val="0"/>
          <w:numId w:val="12"/>
        </w:numPr>
        <w:rPr>
          <w:lang w:val="nl-NL"/>
        </w:rPr>
      </w:pPr>
      <w:r w:rsidRPr="006E4D8A">
        <w:rPr>
          <w:lang w:val="nl-NL"/>
        </w:rPr>
        <w:t xml:space="preserve">Een volledig </w:t>
      </w:r>
      <w:r w:rsidRPr="006E4D8A">
        <w:rPr>
          <w:u w:val="single"/>
          <w:lang w:val="nl-NL"/>
        </w:rPr>
        <w:t>uitgewerkt klassendiagram</w:t>
      </w:r>
      <w:r w:rsidRPr="006E4D8A">
        <w:rPr>
          <w:lang w:val="nl-NL"/>
        </w:rPr>
        <w:t xml:space="preserve"> opstellen voor het programma.</w:t>
      </w:r>
    </w:p>
    <w:p w:rsidR="00C45A75" w:rsidRPr="006E4D8A" w:rsidRDefault="00C45A75" w:rsidP="00C45A75">
      <w:pPr>
        <w:pStyle w:val="Lijstalinea"/>
        <w:numPr>
          <w:ilvl w:val="0"/>
          <w:numId w:val="12"/>
        </w:numPr>
        <w:rPr>
          <w:lang w:val="nl-NL"/>
        </w:rPr>
      </w:pPr>
      <w:r w:rsidRPr="006E4D8A">
        <w:rPr>
          <w:lang w:val="nl-NL"/>
        </w:rPr>
        <w:t xml:space="preserve">Het schrijven van </w:t>
      </w:r>
      <w:r w:rsidRPr="006E4D8A">
        <w:rPr>
          <w:u w:val="single"/>
          <w:lang w:val="nl-NL"/>
        </w:rPr>
        <w:t>een verslag</w:t>
      </w:r>
      <w:r w:rsidRPr="006E4D8A">
        <w:rPr>
          <w:lang w:val="nl-NL"/>
        </w:rPr>
        <w:t xml:space="preserve"> aan de hand van de gegeven template.</w:t>
      </w:r>
    </w:p>
    <w:p w:rsidR="00C45A75" w:rsidRPr="006E4D8A" w:rsidRDefault="00C45A75" w:rsidP="00C45A75">
      <w:pPr>
        <w:pStyle w:val="Lijstalinea"/>
        <w:numPr>
          <w:ilvl w:val="0"/>
          <w:numId w:val="12"/>
        </w:numPr>
        <w:rPr>
          <w:lang w:val="nl-NL"/>
        </w:rPr>
      </w:pPr>
      <w:r w:rsidRPr="006E4D8A">
        <w:rPr>
          <w:u w:val="single"/>
          <w:lang w:val="nl-NL"/>
        </w:rPr>
        <w:t>Een Java implementatie</w:t>
      </w:r>
      <w:r w:rsidRPr="006E4D8A">
        <w:rPr>
          <w:lang w:val="nl-NL"/>
        </w:rPr>
        <w:t xml:space="preserve"> van dit klassendiagram schrijven. </w:t>
      </w:r>
    </w:p>
    <w:p w:rsidR="00C45A75" w:rsidRPr="006E4D8A" w:rsidRDefault="00C45A75" w:rsidP="00C45A75">
      <w:pPr>
        <w:pStyle w:val="Lijstalinea"/>
        <w:numPr>
          <w:ilvl w:val="1"/>
          <w:numId w:val="12"/>
        </w:numPr>
        <w:rPr>
          <w:lang w:val="nl-NL"/>
        </w:rPr>
      </w:pPr>
      <w:r w:rsidRPr="006E4D8A">
        <w:rPr>
          <w:lang w:val="nl-NL"/>
        </w:rPr>
        <w:t xml:space="preserve">Let bij je oplossing vooral op een goed gebruik van design patronen en principes! </w:t>
      </w:r>
    </w:p>
    <w:p w:rsidR="00C45A75" w:rsidRPr="006E4D8A" w:rsidRDefault="00C45A75" w:rsidP="00C45A75">
      <w:pPr>
        <w:pStyle w:val="Lijstalinea"/>
        <w:numPr>
          <w:ilvl w:val="1"/>
          <w:numId w:val="12"/>
        </w:numPr>
        <w:rPr>
          <w:lang w:val="nl-NL"/>
        </w:rPr>
      </w:pPr>
      <w:r w:rsidRPr="006E4D8A">
        <w:rPr>
          <w:lang w:val="nl-NL"/>
        </w:rPr>
        <w:t>Zorg voor een degelijk ontwerp, zodat je code leesbaar, onderhoudbaar en uitbreidbaar is.</w:t>
      </w:r>
    </w:p>
    <w:p w:rsidR="004F6271" w:rsidRPr="006E4D8A" w:rsidRDefault="004F6271" w:rsidP="004F6271">
      <w:pPr>
        <w:rPr>
          <w:lang w:val="nl-NL"/>
        </w:rPr>
      </w:pPr>
    </w:p>
    <w:p w:rsidR="00296A74" w:rsidRPr="006E4D8A" w:rsidRDefault="0036777D" w:rsidP="00892847">
      <w:pPr>
        <w:pStyle w:val="Kop1"/>
        <w:rPr>
          <w:rFonts w:ascii="MS Mincho" w:eastAsia="MS Mincho" w:hAnsi="MS Mincho" w:cs="MS Mincho"/>
          <w:color w:val="000000"/>
          <w:lang w:val="nl-NL"/>
        </w:rPr>
      </w:pPr>
      <w:r>
        <w:rPr>
          <w:lang w:val="nl-NL"/>
        </w:rPr>
        <w:t>2. Afspraken</w:t>
      </w:r>
    </w:p>
    <w:p w:rsidR="00296A74" w:rsidRPr="006E4D8A" w:rsidRDefault="004F6271" w:rsidP="00296A74">
      <w:pPr>
        <w:rPr>
          <w:lang w:val="nl-NL"/>
        </w:rPr>
      </w:pPr>
      <w:r w:rsidRPr="006E4D8A">
        <w:rPr>
          <w:lang w:val="nl-NL"/>
        </w:rPr>
        <w:t xml:space="preserve">Algemeen: </w:t>
      </w:r>
      <w:r w:rsidRPr="006E4D8A">
        <w:rPr>
          <w:rFonts w:ascii="MS Mincho" w:eastAsia="MS Mincho" w:hAnsi="MS Mincho" w:cs="MS Mincho"/>
          <w:lang w:val="nl-NL"/>
        </w:rPr>
        <w:t> </w:t>
      </w:r>
    </w:p>
    <w:p w:rsidR="00296A74" w:rsidRPr="006E4D8A" w:rsidRDefault="00296A74" w:rsidP="00296A74">
      <w:pPr>
        <w:pStyle w:val="Lijstalinea"/>
        <w:numPr>
          <w:ilvl w:val="0"/>
          <w:numId w:val="13"/>
        </w:numPr>
        <w:rPr>
          <w:lang w:val="nl-NL"/>
        </w:rPr>
      </w:pPr>
      <w:r w:rsidRPr="006E4D8A">
        <w:rPr>
          <w:lang w:val="nl-NL"/>
        </w:rPr>
        <w:t xml:space="preserve">Deze opdracht telt mee voor </w:t>
      </w:r>
      <w:r w:rsidRPr="006E4D8A">
        <w:rPr>
          <w:u w:val="single"/>
          <w:lang w:val="nl-NL"/>
        </w:rPr>
        <w:t>5 punten</w:t>
      </w:r>
      <w:r w:rsidRPr="006E4D8A">
        <w:rPr>
          <w:lang w:val="nl-NL"/>
        </w:rPr>
        <w:t xml:space="preserve"> </w:t>
      </w:r>
      <w:r w:rsidR="000B31B4">
        <w:rPr>
          <w:lang w:val="nl-NL"/>
        </w:rPr>
        <w:t>(van de 20) voor het opleidingsonderdeel OOO</w:t>
      </w:r>
    </w:p>
    <w:p w:rsidR="00296A74" w:rsidRPr="006E4D8A" w:rsidRDefault="00296A74" w:rsidP="00296A74">
      <w:pPr>
        <w:pStyle w:val="Lijstalinea"/>
        <w:numPr>
          <w:ilvl w:val="0"/>
          <w:numId w:val="13"/>
        </w:numPr>
        <w:rPr>
          <w:lang w:val="nl-NL"/>
        </w:rPr>
      </w:pPr>
      <w:r w:rsidRPr="006E4D8A">
        <w:rPr>
          <w:lang w:val="nl-NL"/>
        </w:rPr>
        <w:t xml:space="preserve">Deze opdracht is </w:t>
      </w:r>
      <w:r w:rsidR="00205FA3">
        <w:rPr>
          <w:b/>
          <w:u w:val="single"/>
          <w:lang w:val="nl-NL"/>
        </w:rPr>
        <w:t>individueel</w:t>
      </w:r>
      <w:r w:rsidRPr="006E4D8A">
        <w:rPr>
          <w:lang w:val="nl-NL"/>
        </w:rPr>
        <w:t xml:space="preserve"> te maken.</w:t>
      </w:r>
    </w:p>
    <w:p w:rsidR="00296A74" w:rsidRPr="006E4D8A" w:rsidRDefault="00296A74" w:rsidP="00296A74">
      <w:pPr>
        <w:pStyle w:val="Lijstalinea"/>
        <w:numPr>
          <w:ilvl w:val="1"/>
          <w:numId w:val="13"/>
        </w:numPr>
        <w:rPr>
          <w:lang w:val="nl-NL"/>
        </w:rPr>
      </w:pPr>
      <w:r w:rsidRPr="006E4D8A">
        <w:rPr>
          <w:lang w:val="nl-NL"/>
        </w:rPr>
        <w:t xml:space="preserve">Merk op dat indien er vastgesteld wordt dat je je project in overleg met andere </w:t>
      </w:r>
      <w:r w:rsidR="00205FA3">
        <w:rPr>
          <w:lang w:val="nl-NL"/>
        </w:rPr>
        <w:t>studenten</w:t>
      </w:r>
      <w:r w:rsidRPr="006E4D8A">
        <w:rPr>
          <w:lang w:val="nl-NL"/>
        </w:rPr>
        <w:t xml:space="preserve"> gemaakt hebt, of indien code fragmenten te gelijkend op elkaar in verschillende projecten teruggevonden worden, dit aanleiding kan geven tot een fraude dossier.</w:t>
      </w:r>
    </w:p>
    <w:p w:rsidR="00296A74" w:rsidRPr="006E4D8A" w:rsidRDefault="0038484D" w:rsidP="00296A74">
      <w:pPr>
        <w:pStyle w:val="Lijstalinea"/>
        <w:numPr>
          <w:ilvl w:val="0"/>
          <w:numId w:val="13"/>
        </w:numPr>
        <w:rPr>
          <w:lang w:val="nl-NL"/>
        </w:rPr>
      </w:pPr>
      <w:r>
        <w:rPr>
          <w:lang w:val="nl-NL"/>
        </w:rPr>
        <w:t xml:space="preserve">Je beheert je code in </w:t>
      </w:r>
      <w:r w:rsidR="000B31B4">
        <w:rPr>
          <w:lang w:val="nl-NL"/>
        </w:rPr>
        <w:t>een</w:t>
      </w:r>
      <w:r w:rsidR="00296A74" w:rsidRPr="006E4D8A">
        <w:rPr>
          <w:lang w:val="nl-NL"/>
        </w:rPr>
        <w:t xml:space="preserve"> GIT </w:t>
      </w:r>
      <w:proofErr w:type="spellStart"/>
      <w:r w:rsidR="00296A74" w:rsidRPr="006E4D8A">
        <w:rPr>
          <w:lang w:val="nl-NL"/>
        </w:rPr>
        <w:t>repository</w:t>
      </w:r>
      <w:proofErr w:type="spellEnd"/>
      <w:r w:rsidR="00296A74" w:rsidRPr="006E4D8A">
        <w:rPr>
          <w:lang w:val="nl-NL"/>
        </w:rPr>
        <w:t xml:space="preserve">. De </w:t>
      </w:r>
      <w:r w:rsidR="00296A74" w:rsidRPr="006E4D8A">
        <w:rPr>
          <w:u w:val="single"/>
          <w:lang w:val="nl-NL"/>
        </w:rPr>
        <w:t xml:space="preserve">link naar dit project zet je in je </w:t>
      </w:r>
      <w:proofErr w:type="gramStart"/>
      <w:r w:rsidR="00296A74" w:rsidRPr="006E4D8A">
        <w:rPr>
          <w:u w:val="single"/>
          <w:lang w:val="nl-NL"/>
        </w:rPr>
        <w:t>verslag</w:t>
      </w:r>
      <w:r w:rsidR="00296A74" w:rsidRPr="006E4D8A">
        <w:rPr>
          <w:lang w:val="nl-NL"/>
        </w:rPr>
        <w:t xml:space="preserve"> </w:t>
      </w:r>
      <w:r w:rsidR="000B31B4">
        <w:rPr>
          <w:lang w:val="nl-NL"/>
        </w:rPr>
        <w:t>.</w:t>
      </w:r>
      <w:proofErr w:type="gramEnd"/>
    </w:p>
    <w:p w:rsidR="00296A74" w:rsidRPr="006E4D8A" w:rsidRDefault="00296A74" w:rsidP="00296A74">
      <w:pPr>
        <w:pStyle w:val="Lijstalinea"/>
        <w:numPr>
          <w:ilvl w:val="0"/>
          <w:numId w:val="14"/>
        </w:numPr>
        <w:rPr>
          <w:lang w:val="nl-NL"/>
        </w:rPr>
      </w:pPr>
      <w:r w:rsidRPr="006E4D8A">
        <w:rPr>
          <w:lang w:val="nl-NL"/>
        </w:rPr>
        <w:t xml:space="preserve">Deze opgave is een </w:t>
      </w:r>
      <w:r w:rsidRPr="006E4D8A">
        <w:rPr>
          <w:b/>
          <w:u w:val="single"/>
          <w:lang w:val="nl-NL"/>
        </w:rPr>
        <w:t>richtlijn</w:t>
      </w:r>
      <w:r w:rsidRPr="006E4D8A">
        <w:rPr>
          <w:lang w:val="nl-NL"/>
        </w:rPr>
        <w:t xml:space="preserve">. Voel je zeker vrij om, in lijn met de geziene principes, uitbreidingen toe te voegen of bepaalde beslissingen aan te passen. </w:t>
      </w:r>
    </w:p>
    <w:p w:rsidR="00296A74" w:rsidRPr="006E4D8A" w:rsidRDefault="00296A74" w:rsidP="00296A74">
      <w:pPr>
        <w:pStyle w:val="Lijstalinea"/>
        <w:numPr>
          <w:ilvl w:val="0"/>
          <w:numId w:val="14"/>
        </w:numPr>
        <w:rPr>
          <w:lang w:val="nl-NL"/>
        </w:rPr>
      </w:pPr>
      <w:r w:rsidRPr="006E4D8A">
        <w:rPr>
          <w:lang w:val="nl-NL"/>
        </w:rPr>
        <w:t xml:space="preserve">Pas </w:t>
      </w:r>
      <w:r w:rsidRPr="006E4D8A">
        <w:rPr>
          <w:u w:val="single"/>
          <w:lang w:val="nl-NL"/>
        </w:rPr>
        <w:t>patronen correct</w:t>
      </w:r>
      <w:r w:rsidRPr="006E4D8A">
        <w:rPr>
          <w:lang w:val="nl-NL"/>
        </w:rPr>
        <w:t xml:space="preserve"> toe in de code. Laat zien dat je ze beheerst. </w:t>
      </w:r>
    </w:p>
    <w:p w:rsidR="00296A74" w:rsidRPr="006E4D8A" w:rsidRDefault="00296A74" w:rsidP="00296A74">
      <w:pPr>
        <w:pStyle w:val="Lijstalinea"/>
        <w:numPr>
          <w:ilvl w:val="0"/>
          <w:numId w:val="14"/>
        </w:numPr>
        <w:rPr>
          <w:lang w:val="nl-NL"/>
        </w:rPr>
      </w:pPr>
      <w:r w:rsidRPr="006E4D8A">
        <w:rPr>
          <w:lang w:val="nl-NL"/>
        </w:rPr>
        <w:t>Voel je vrij om</w:t>
      </w:r>
      <w:r w:rsidRPr="006E4D8A">
        <w:rPr>
          <w:u w:val="single"/>
          <w:lang w:val="nl-NL"/>
        </w:rPr>
        <w:t xml:space="preserve"> elementen/functionaliteit toe te voegen</w:t>
      </w:r>
      <w:r w:rsidRPr="006E4D8A">
        <w:rPr>
          <w:lang w:val="nl-NL"/>
        </w:rPr>
        <w:t xml:space="preserve"> waar deze jou gepast lijken om de patronen aan bod te laten komen.</w:t>
      </w:r>
    </w:p>
    <w:p w:rsidR="00296A74" w:rsidRPr="006E4D8A" w:rsidRDefault="00296A74" w:rsidP="00296A74">
      <w:pPr>
        <w:rPr>
          <w:lang w:val="nl-NL"/>
        </w:rPr>
      </w:pPr>
    </w:p>
    <w:p w:rsidR="00296A74" w:rsidRPr="006E4D8A" w:rsidRDefault="00296A74" w:rsidP="00296A74">
      <w:pPr>
        <w:rPr>
          <w:lang w:val="nl-NL"/>
        </w:rPr>
      </w:pPr>
      <w:r w:rsidRPr="006E4D8A">
        <w:rPr>
          <w:lang w:val="nl-NL"/>
        </w:rPr>
        <w:t>Deadlines:</w:t>
      </w:r>
    </w:p>
    <w:p w:rsidR="0038484D" w:rsidRPr="006E4D8A" w:rsidRDefault="0038484D" w:rsidP="0038484D">
      <w:pPr>
        <w:pStyle w:val="Lijstalinea"/>
        <w:numPr>
          <w:ilvl w:val="0"/>
          <w:numId w:val="15"/>
        </w:numPr>
        <w:rPr>
          <w:lang w:val="nl-NL"/>
        </w:rPr>
      </w:pPr>
      <w:r w:rsidRPr="006E4D8A">
        <w:rPr>
          <w:lang w:val="nl-NL"/>
        </w:rPr>
        <w:t xml:space="preserve">Je checkt, tijdens het ontwikkelen, </w:t>
      </w:r>
      <w:r w:rsidRPr="006E4D8A">
        <w:rPr>
          <w:u w:val="single"/>
          <w:lang w:val="nl-NL"/>
        </w:rPr>
        <w:t xml:space="preserve">je code steeds in </w:t>
      </w:r>
      <w:r w:rsidR="000B31B4">
        <w:rPr>
          <w:u w:val="single"/>
          <w:lang w:val="nl-NL"/>
        </w:rPr>
        <w:t>op GIT</w:t>
      </w:r>
      <w:r w:rsidRPr="006E4D8A">
        <w:rPr>
          <w:lang w:val="nl-NL"/>
        </w:rPr>
        <w:t xml:space="preserve">. </w:t>
      </w:r>
    </w:p>
    <w:p w:rsidR="00296A74" w:rsidRPr="006E4D8A" w:rsidRDefault="00296A74" w:rsidP="00296A74">
      <w:pPr>
        <w:pStyle w:val="Lijstalinea"/>
        <w:numPr>
          <w:ilvl w:val="0"/>
          <w:numId w:val="15"/>
        </w:numPr>
        <w:rPr>
          <w:lang w:val="nl-NL"/>
        </w:rPr>
      </w:pPr>
      <w:r w:rsidRPr="006E4D8A">
        <w:rPr>
          <w:lang w:val="nl-NL"/>
        </w:rPr>
        <w:t>Je dient</w:t>
      </w:r>
      <w:r w:rsidR="0038484D">
        <w:rPr>
          <w:lang w:val="nl-NL"/>
        </w:rPr>
        <w:t xml:space="preserve"> op het einde</w:t>
      </w:r>
      <w:r w:rsidRPr="006E4D8A">
        <w:rPr>
          <w:lang w:val="nl-NL"/>
        </w:rPr>
        <w:t xml:space="preserve"> een zip van je </w:t>
      </w:r>
      <w:proofErr w:type="spellStart"/>
      <w:r w:rsidR="000B31B4" w:rsidRPr="000B31B4">
        <w:rPr>
          <w:u w:val="single"/>
          <w:lang w:val="nl-NL"/>
        </w:rPr>
        <w:t>java</w:t>
      </w:r>
      <w:proofErr w:type="spellEnd"/>
      <w:r w:rsidR="000B31B4" w:rsidRPr="000B31B4">
        <w:rPr>
          <w:u w:val="single"/>
          <w:lang w:val="nl-NL"/>
        </w:rPr>
        <w:t xml:space="preserve"> source </w:t>
      </w:r>
      <w:proofErr w:type="gramStart"/>
      <w:r w:rsidR="000B31B4" w:rsidRPr="000B31B4">
        <w:rPr>
          <w:u w:val="single"/>
          <w:lang w:val="nl-NL"/>
        </w:rPr>
        <w:t>files</w:t>
      </w:r>
      <w:r w:rsidRPr="006E4D8A">
        <w:rPr>
          <w:u w:val="single"/>
          <w:lang w:val="nl-NL"/>
        </w:rPr>
        <w:t xml:space="preserve"> </w:t>
      </w:r>
      <w:r w:rsidRPr="006E4D8A">
        <w:rPr>
          <w:lang w:val="nl-NL"/>
        </w:rPr>
        <w:t xml:space="preserve"> (</w:t>
      </w:r>
      <w:proofErr w:type="gramEnd"/>
      <w:r w:rsidRPr="006E4D8A">
        <w:rPr>
          <w:lang w:val="nl-NL"/>
        </w:rPr>
        <w:t xml:space="preserve">als </w:t>
      </w:r>
      <w:proofErr w:type="spellStart"/>
      <w:r w:rsidRPr="006E4D8A">
        <w:rPr>
          <w:lang w:val="nl-NL"/>
        </w:rPr>
        <w:t>backup</w:t>
      </w:r>
      <w:proofErr w:type="spellEnd"/>
      <w:r w:rsidRPr="006E4D8A">
        <w:rPr>
          <w:lang w:val="nl-NL"/>
        </w:rPr>
        <w:t>)</w:t>
      </w:r>
      <w:r w:rsidR="003B1048">
        <w:rPr>
          <w:lang w:val="nl-NL"/>
        </w:rPr>
        <w:t xml:space="preserve"> en</w:t>
      </w:r>
      <w:r w:rsidRPr="006E4D8A">
        <w:rPr>
          <w:lang w:val="nl-NL"/>
        </w:rPr>
        <w:t xml:space="preserve"> </w:t>
      </w:r>
      <w:r w:rsidRPr="006E4D8A">
        <w:rPr>
          <w:u w:val="single"/>
          <w:lang w:val="nl-NL"/>
        </w:rPr>
        <w:t xml:space="preserve">het verslag </w:t>
      </w:r>
      <w:r w:rsidRPr="006E4D8A">
        <w:rPr>
          <w:lang w:val="nl-NL"/>
        </w:rPr>
        <w:t xml:space="preserve">in via Toledo, ten laatste </w:t>
      </w:r>
      <w:r w:rsidR="001C7B4E">
        <w:rPr>
          <w:u w:val="single"/>
          <w:lang w:val="nl-NL"/>
        </w:rPr>
        <w:t xml:space="preserve">op </w:t>
      </w:r>
      <w:r w:rsidR="00AC76B6">
        <w:rPr>
          <w:u w:val="single"/>
          <w:lang w:val="nl-NL"/>
        </w:rPr>
        <w:t>donderdag 15</w:t>
      </w:r>
      <w:r w:rsidR="003B1048">
        <w:rPr>
          <w:u w:val="single"/>
          <w:lang w:val="nl-NL"/>
        </w:rPr>
        <w:t xml:space="preserve"> augustus</w:t>
      </w:r>
      <w:r w:rsidR="00AC76B6">
        <w:rPr>
          <w:u w:val="single"/>
          <w:lang w:val="nl-NL"/>
        </w:rPr>
        <w:t xml:space="preserve"> 2019</w:t>
      </w:r>
      <w:r w:rsidR="000C17C8">
        <w:rPr>
          <w:u w:val="single"/>
          <w:lang w:val="nl-NL"/>
        </w:rPr>
        <w:t xml:space="preserve"> om 23h59</w:t>
      </w:r>
      <w:r w:rsidRPr="006E4D8A">
        <w:rPr>
          <w:lang w:val="nl-NL"/>
        </w:rPr>
        <w:t xml:space="preserve">. Hierna wijzig </w:t>
      </w:r>
      <w:r w:rsidR="000B31B4">
        <w:rPr>
          <w:lang w:val="nl-NL"/>
        </w:rPr>
        <w:t xml:space="preserve">je niets meer aan de code in je GIT </w:t>
      </w:r>
      <w:proofErr w:type="spellStart"/>
      <w:r w:rsidR="000B31B4">
        <w:rPr>
          <w:lang w:val="nl-NL"/>
        </w:rPr>
        <w:t>repository</w:t>
      </w:r>
      <w:proofErr w:type="spellEnd"/>
      <w:r w:rsidRPr="006E4D8A">
        <w:rPr>
          <w:lang w:val="nl-NL"/>
        </w:rPr>
        <w:t>.</w:t>
      </w:r>
    </w:p>
    <w:p w:rsidR="00296A74" w:rsidRPr="006E4D8A" w:rsidRDefault="00296A74" w:rsidP="00296A74">
      <w:pPr>
        <w:pStyle w:val="Lijstalinea"/>
        <w:ind w:left="1440"/>
        <w:rPr>
          <w:u w:val="single"/>
          <w:lang w:val="nl-NL"/>
        </w:rPr>
      </w:pPr>
    </w:p>
    <w:p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rsidR="004F6271" w:rsidRPr="006E4D8A" w:rsidRDefault="004F6271" w:rsidP="004F6271">
      <w:pPr>
        <w:pStyle w:val="Kop1"/>
        <w:rPr>
          <w:color w:val="000000"/>
          <w:lang w:val="nl-NL"/>
        </w:rPr>
      </w:pPr>
      <w:r w:rsidRPr="006E4D8A">
        <w:rPr>
          <w:lang w:val="nl-NL"/>
        </w:rPr>
        <w:lastRenderedPageBreak/>
        <w:t xml:space="preserve">3. De applicatie </w:t>
      </w:r>
    </w:p>
    <w:p w:rsidR="004F6271" w:rsidRDefault="004F6271" w:rsidP="004F6271">
      <w:pPr>
        <w:pStyle w:val="Kop2"/>
        <w:rPr>
          <w:lang w:val="nl-NL"/>
        </w:rPr>
      </w:pPr>
      <w:r w:rsidRPr="006E4D8A">
        <w:rPr>
          <w:lang w:val="nl-NL"/>
        </w:rPr>
        <w:t xml:space="preserve">Inleiding </w:t>
      </w:r>
    </w:p>
    <w:p w:rsidR="00205FA3" w:rsidRDefault="00205FA3" w:rsidP="00205FA3">
      <w:pPr>
        <w:rPr>
          <w:lang w:val="nl-NL"/>
        </w:rPr>
      </w:pPr>
    </w:p>
    <w:p w:rsidR="00205FA3" w:rsidRDefault="00205FA3" w:rsidP="00205FA3">
      <w:pPr>
        <w:rPr>
          <w:lang w:val="nl-NL"/>
        </w:rPr>
      </w:pPr>
      <w:r>
        <w:rPr>
          <w:lang w:val="nl-NL"/>
        </w:rPr>
        <w:t>We gaan een sterk vereenvoudigd kassa systeem bouwen voor het afhandelen van een verkoop aan de kassaterminal van een winkel.</w:t>
      </w:r>
    </w:p>
    <w:p w:rsidR="00205FA3" w:rsidRPr="00465F25" w:rsidRDefault="00465F25" w:rsidP="00205FA3">
      <w:pPr>
        <w:rPr>
          <w:u w:val="single"/>
          <w:lang w:val="nl-NL"/>
        </w:rPr>
      </w:pPr>
      <w:r>
        <w:rPr>
          <w:u w:val="single"/>
          <w:lang w:val="nl-NL"/>
        </w:rPr>
        <w:t>Veronderstellingen:</w:t>
      </w:r>
    </w:p>
    <w:p w:rsidR="00205FA3" w:rsidRPr="00465F25" w:rsidRDefault="00205FA3" w:rsidP="00465F25">
      <w:pPr>
        <w:pStyle w:val="Lijstalinea"/>
        <w:numPr>
          <w:ilvl w:val="0"/>
          <w:numId w:val="24"/>
        </w:numPr>
        <w:ind w:left="426"/>
        <w:rPr>
          <w:lang w:val="nl-NL"/>
        </w:rPr>
      </w:pPr>
      <w:r w:rsidRPr="00465F25">
        <w:rPr>
          <w:lang w:val="nl-NL"/>
        </w:rPr>
        <w:t>Er is slechts één kassa en één kassier die tevens administrator is van het kassasysteem</w:t>
      </w:r>
    </w:p>
    <w:p w:rsidR="00205FA3" w:rsidRPr="00465F25" w:rsidRDefault="00205FA3" w:rsidP="00465F25">
      <w:pPr>
        <w:pStyle w:val="Lijstalinea"/>
        <w:numPr>
          <w:ilvl w:val="0"/>
          <w:numId w:val="24"/>
        </w:numPr>
        <w:ind w:left="426"/>
        <w:rPr>
          <w:lang w:val="nl-NL"/>
        </w:rPr>
      </w:pPr>
      <w:r w:rsidRPr="00465F25">
        <w:rPr>
          <w:lang w:val="nl-NL"/>
        </w:rPr>
        <w:t>We registreren geen klantgegevens bij een verkoop (anonieme verkopen)</w:t>
      </w:r>
    </w:p>
    <w:p w:rsidR="00205FA3" w:rsidRPr="00465F25" w:rsidRDefault="00205FA3" w:rsidP="00465F25">
      <w:pPr>
        <w:pStyle w:val="Lijstalinea"/>
        <w:numPr>
          <w:ilvl w:val="0"/>
          <w:numId w:val="24"/>
        </w:numPr>
        <w:ind w:left="426"/>
        <w:rPr>
          <w:lang w:val="nl-NL"/>
        </w:rPr>
      </w:pPr>
      <w:r w:rsidRPr="00465F25">
        <w:rPr>
          <w:lang w:val="nl-NL"/>
        </w:rPr>
        <w:t>De klant kan alleen cash betalingen doen aan de kassa</w:t>
      </w:r>
    </w:p>
    <w:p w:rsidR="00205FA3" w:rsidRPr="00465F25" w:rsidRDefault="00205FA3" w:rsidP="00465F25">
      <w:pPr>
        <w:pStyle w:val="Lijstalinea"/>
        <w:numPr>
          <w:ilvl w:val="0"/>
          <w:numId w:val="24"/>
        </w:numPr>
        <w:ind w:left="426"/>
        <w:rPr>
          <w:lang w:val="nl-NL"/>
        </w:rPr>
      </w:pPr>
      <w:r w:rsidRPr="00465F25">
        <w:rPr>
          <w:lang w:val="nl-NL"/>
        </w:rPr>
        <w:t>Normaal heeft elk artikel een streepjescode die kan gescand worden aan de kassa. Omdat wij niet beschikken over een scanner gaan de artikelcodes intypen (in een tekstvak) en houden we de artikelcodes eenvoudig</w:t>
      </w:r>
    </w:p>
    <w:p w:rsidR="00205FA3" w:rsidRPr="00465F25" w:rsidRDefault="00205FA3" w:rsidP="00465F25">
      <w:pPr>
        <w:pStyle w:val="Lijstalinea"/>
        <w:numPr>
          <w:ilvl w:val="0"/>
          <w:numId w:val="24"/>
        </w:numPr>
        <w:ind w:left="426"/>
        <w:rPr>
          <w:lang w:val="nl-NL"/>
        </w:rPr>
      </w:pPr>
      <w:r w:rsidRPr="00465F25">
        <w:rPr>
          <w:lang w:val="nl-NL"/>
        </w:rPr>
        <w:t xml:space="preserve">Alle artikelen hebben een </w:t>
      </w:r>
      <w:proofErr w:type="gramStart"/>
      <w:r w:rsidRPr="00465F25">
        <w:rPr>
          <w:lang w:val="nl-NL"/>
        </w:rPr>
        <w:t>btw percentage</w:t>
      </w:r>
      <w:proofErr w:type="gramEnd"/>
      <w:r w:rsidRPr="00465F25">
        <w:rPr>
          <w:lang w:val="nl-NL"/>
        </w:rPr>
        <w:t xml:space="preserve"> van 6%</w:t>
      </w:r>
    </w:p>
    <w:p w:rsidR="00205FA3" w:rsidRDefault="00205FA3" w:rsidP="00205FA3">
      <w:pPr>
        <w:rPr>
          <w:lang w:val="nl-NL"/>
        </w:rPr>
      </w:pPr>
    </w:p>
    <w:p w:rsidR="00205FA3" w:rsidRDefault="00205FA3" w:rsidP="00205FA3">
      <w:pPr>
        <w:pStyle w:val="Kop2"/>
        <w:rPr>
          <w:lang w:val="nl-NL"/>
        </w:rPr>
      </w:pPr>
      <w:r>
        <w:rPr>
          <w:lang w:val="nl-NL"/>
        </w:rPr>
        <w:t>Database</w:t>
      </w:r>
    </w:p>
    <w:p w:rsidR="00205FA3" w:rsidRPr="00BD0D47" w:rsidRDefault="00205FA3" w:rsidP="00205FA3">
      <w:pPr>
        <w:rPr>
          <w:lang w:val="nl-NL"/>
        </w:rPr>
      </w:pPr>
      <w:r>
        <w:rPr>
          <w:lang w:val="nl-NL"/>
        </w:rPr>
        <w:t>De artikelen (met code, omschrijving, artikelgroep, verkoopprijs (btw in) en actuele voorraad zitten ofwel in een tekstbestand of</w:t>
      </w:r>
      <w:r w:rsidR="00465F25">
        <w:rPr>
          <w:lang w:val="nl-NL"/>
        </w:rPr>
        <w:t>wel in</w:t>
      </w:r>
      <w:r>
        <w:rPr>
          <w:lang w:val="nl-NL"/>
        </w:rPr>
        <w:t xml:space="preserve"> een Excel bestand (naar keuze van de winkelier). Deze artikelen worden bij het opstarten van de app ingelezen in een in memory database (</w:t>
      </w:r>
      <w:proofErr w:type="spellStart"/>
      <w:r>
        <w:rPr>
          <w:lang w:val="nl-NL"/>
        </w:rPr>
        <w:t>hashmap</w:t>
      </w:r>
      <w:proofErr w:type="spellEnd"/>
      <w:r>
        <w:rPr>
          <w:lang w:val="nl-NL"/>
        </w:rPr>
        <w:t xml:space="preserve">) die gedurende gans de sessie wordt gebruikt. Bij het afsluiten van de app worden de voorraadgegevens van de artikelen </w:t>
      </w:r>
      <w:r w:rsidR="00D9627C">
        <w:rPr>
          <w:lang w:val="nl-NL"/>
        </w:rPr>
        <w:t>in het tekst of Excel bestand bijgewerkt. Artikelen toevoegen/ verwijderen, prijsaanpassingen, … gebeuren niet via de app maar rechtstreeks in het tekst/</w:t>
      </w:r>
      <w:proofErr w:type="spellStart"/>
      <w:r w:rsidR="00D9627C">
        <w:rPr>
          <w:lang w:val="nl-NL"/>
        </w:rPr>
        <w:t>excel</w:t>
      </w:r>
      <w:proofErr w:type="spellEnd"/>
      <w:r w:rsidR="00D9627C">
        <w:rPr>
          <w:lang w:val="nl-NL"/>
        </w:rPr>
        <w:t xml:space="preserve"> bestand.</w:t>
      </w:r>
    </w:p>
    <w:p w:rsidR="00205FA3" w:rsidRDefault="00205FA3" w:rsidP="00205FA3">
      <w:pPr>
        <w:rPr>
          <w:lang w:val="nl-NL"/>
        </w:rPr>
      </w:pPr>
    </w:p>
    <w:p w:rsidR="00D9627C" w:rsidRDefault="00D9627C" w:rsidP="00D9627C">
      <w:pPr>
        <w:pStyle w:val="Kop2"/>
        <w:rPr>
          <w:lang w:val="nl-NL"/>
        </w:rPr>
      </w:pPr>
      <w:proofErr w:type="gramStart"/>
      <w:r w:rsidRPr="006E4D8A">
        <w:rPr>
          <w:lang w:val="nl-NL"/>
        </w:rPr>
        <w:t>User interface</w:t>
      </w:r>
      <w:proofErr w:type="gramEnd"/>
      <w:r w:rsidRPr="006E4D8A">
        <w:rPr>
          <w:lang w:val="nl-NL"/>
        </w:rPr>
        <w:t xml:space="preserve"> </w:t>
      </w:r>
    </w:p>
    <w:p w:rsidR="00205FA3" w:rsidRDefault="00D9627C" w:rsidP="00205FA3">
      <w:pPr>
        <w:rPr>
          <w:lang w:val="nl-NL"/>
        </w:rPr>
      </w:pPr>
      <w:r>
        <w:rPr>
          <w:lang w:val="nl-NL"/>
        </w:rPr>
        <w:t xml:space="preserve">Je maakt een </w:t>
      </w:r>
      <w:proofErr w:type="spellStart"/>
      <w:r>
        <w:rPr>
          <w:lang w:val="nl-NL"/>
        </w:rPr>
        <w:t>JavaFX</w:t>
      </w:r>
      <w:proofErr w:type="spellEnd"/>
      <w:r>
        <w:rPr>
          <w:lang w:val="nl-NL"/>
        </w:rPr>
        <w:t xml:space="preserve"> project aan. Je schrijft pure </w:t>
      </w:r>
      <w:proofErr w:type="spellStart"/>
      <w:r>
        <w:rPr>
          <w:lang w:val="nl-NL"/>
        </w:rPr>
        <w:t>JavaFX</w:t>
      </w:r>
      <w:proofErr w:type="spellEnd"/>
      <w:r>
        <w:rPr>
          <w:lang w:val="nl-NL"/>
        </w:rPr>
        <w:t xml:space="preserve"> instructies.</w:t>
      </w:r>
    </w:p>
    <w:p w:rsidR="00465F25" w:rsidRDefault="00465F25" w:rsidP="00205FA3">
      <w:pPr>
        <w:rPr>
          <w:lang w:val="nl-NL"/>
        </w:rPr>
      </w:pPr>
      <w:r>
        <w:rPr>
          <w:lang w:val="nl-NL"/>
        </w:rPr>
        <w:t>Maak eenvoudige maar toch aantrekkelijke (gebruiksvriendelijke) schermen!</w:t>
      </w:r>
    </w:p>
    <w:p w:rsidR="00D9627C" w:rsidRPr="00205FA3" w:rsidRDefault="00D9627C" w:rsidP="00205FA3">
      <w:pPr>
        <w:rPr>
          <w:lang w:val="nl-NL"/>
        </w:rPr>
      </w:pPr>
    </w:p>
    <w:p w:rsidR="00D9627C" w:rsidRDefault="00D9627C" w:rsidP="00BD0D47">
      <w:pPr>
        <w:rPr>
          <w:lang w:val="nl-NL"/>
        </w:rPr>
      </w:pPr>
      <w:r>
        <w:rPr>
          <w:lang w:val="nl-NL"/>
        </w:rPr>
        <w:t xml:space="preserve">We maken 2 vensters (stages) die tegelijkertijd zichtbaar zijn op </w:t>
      </w:r>
      <w:r w:rsidR="002C1DA5">
        <w:rPr>
          <w:lang w:val="nl-NL"/>
        </w:rPr>
        <w:t>het</w:t>
      </w:r>
      <w:r>
        <w:rPr>
          <w:lang w:val="nl-NL"/>
        </w:rPr>
        <w:t xml:space="preserve"> computerscherm (zie labo dobbelsteen oefening betreffende </w:t>
      </w:r>
      <w:proofErr w:type="spellStart"/>
      <w:r>
        <w:rPr>
          <w:lang w:val="nl-NL"/>
        </w:rPr>
        <w:t>observer</w:t>
      </w:r>
      <w:proofErr w:type="spellEnd"/>
      <w:r w:rsidR="002C1DA5">
        <w:rPr>
          <w:lang w:val="nl-NL"/>
        </w:rPr>
        <w:t xml:space="preserve"> design </w:t>
      </w:r>
      <w:proofErr w:type="spellStart"/>
      <w:r w:rsidR="002C1DA5">
        <w:rPr>
          <w:lang w:val="nl-NL"/>
        </w:rPr>
        <w:t>pattern</w:t>
      </w:r>
      <w:proofErr w:type="spellEnd"/>
      <w:r>
        <w:rPr>
          <w:lang w:val="nl-NL"/>
        </w:rPr>
        <w:t>).</w:t>
      </w:r>
    </w:p>
    <w:p w:rsidR="00D9627C" w:rsidRDefault="00D9627C" w:rsidP="00BD0D47">
      <w:pPr>
        <w:rPr>
          <w:lang w:val="nl-NL"/>
        </w:rPr>
      </w:pPr>
    </w:p>
    <w:p w:rsidR="003B1048" w:rsidRDefault="00D9627C" w:rsidP="00BD0D47">
      <w:pPr>
        <w:rPr>
          <w:lang w:val="nl-NL"/>
        </w:rPr>
      </w:pPr>
      <w:r>
        <w:rPr>
          <w:lang w:val="nl-NL"/>
        </w:rPr>
        <w:t xml:space="preserve">In </w:t>
      </w:r>
      <w:r w:rsidRPr="002C1DA5">
        <w:rPr>
          <w:b/>
          <w:u w:val="single"/>
          <w:lang w:val="nl-NL"/>
        </w:rPr>
        <w:t>venster 1</w:t>
      </w:r>
      <w:r>
        <w:rPr>
          <w:lang w:val="nl-NL"/>
        </w:rPr>
        <w:t xml:space="preserve"> (bedoeld voor kassier/</w:t>
      </w:r>
      <w:proofErr w:type="spellStart"/>
      <w:r>
        <w:rPr>
          <w:lang w:val="nl-NL"/>
        </w:rPr>
        <w:t>admin</w:t>
      </w:r>
      <w:proofErr w:type="spellEnd"/>
      <w:r>
        <w:rPr>
          <w:lang w:val="nl-NL"/>
        </w:rPr>
        <w:t xml:space="preserve">) zijn er 4 </w:t>
      </w:r>
      <w:proofErr w:type="gramStart"/>
      <w:r>
        <w:rPr>
          <w:lang w:val="nl-NL"/>
        </w:rPr>
        <w:t xml:space="preserve">tabs </w:t>
      </w:r>
      <w:r w:rsidR="00465F25">
        <w:rPr>
          <w:lang w:val="nl-NL"/>
        </w:rPr>
        <w:t>:</w:t>
      </w:r>
      <w:proofErr w:type="gramEnd"/>
    </w:p>
    <w:p w:rsidR="00D9627C" w:rsidRDefault="00D9627C" w:rsidP="00BD0D47">
      <w:pPr>
        <w:rPr>
          <w:lang w:val="nl-NL"/>
        </w:rPr>
      </w:pPr>
      <w:r w:rsidRPr="002C1DA5">
        <w:rPr>
          <w:b/>
          <w:u w:val="single"/>
          <w:lang w:val="nl-NL"/>
        </w:rPr>
        <w:t>Tab1:</w:t>
      </w:r>
      <w:r>
        <w:rPr>
          <w:lang w:val="nl-NL"/>
        </w:rPr>
        <w:t xml:space="preserve"> het eigenlijke kassascherm</w:t>
      </w:r>
    </w:p>
    <w:p w:rsidR="00D9627C" w:rsidRDefault="00D9627C" w:rsidP="00BD0D47">
      <w:pPr>
        <w:rPr>
          <w:lang w:val="nl-NL"/>
        </w:rPr>
      </w:pPr>
      <w:r>
        <w:rPr>
          <w:lang w:val="nl-NL"/>
        </w:rPr>
        <w:t>Bevat een tekstvak voor het intypen van de artikelcodes van de artikelen uit de winkelkar van een klant. Telkens als een code is ingetypt en op enter gedrukt</w:t>
      </w:r>
      <w:r w:rsidR="00465F25">
        <w:rPr>
          <w:lang w:val="nl-NL"/>
        </w:rPr>
        <w:t xml:space="preserve">, </w:t>
      </w:r>
      <w:r>
        <w:rPr>
          <w:lang w:val="nl-NL"/>
        </w:rPr>
        <w:t>wordt dit produc</w:t>
      </w:r>
      <w:r w:rsidR="00467B9C">
        <w:rPr>
          <w:lang w:val="nl-NL"/>
        </w:rPr>
        <w:t xml:space="preserve">t toegevoegd aan de lijst van </w:t>
      </w:r>
      <w:r>
        <w:rPr>
          <w:lang w:val="nl-NL"/>
        </w:rPr>
        <w:t xml:space="preserve">gescande producten (in een </w:t>
      </w:r>
      <w:proofErr w:type="spellStart"/>
      <w:r>
        <w:rPr>
          <w:lang w:val="nl-NL"/>
        </w:rPr>
        <w:t>tabl</w:t>
      </w:r>
      <w:r w:rsidR="00465F25">
        <w:rPr>
          <w:lang w:val="nl-NL"/>
        </w:rPr>
        <w:t>e</w:t>
      </w:r>
      <w:r>
        <w:rPr>
          <w:lang w:val="nl-NL"/>
        </w:rPr>
        <w:t>view</w:t>
      </w:r>
      <w:proofErr w:type="spellEnd"/>
      <w:r>
        <w:rPr>
          <w:lang w:val="nl-NL"/>
        </w:rPr>
        <w:t>) en wordt de totale prijs van de verkoop bijgewerkt (zichtbaar op het scherm)</w:t>
      </w:r>
    </w:p>
    <w:p w:rsidR="00465F25" w:rsidRDefault="00465F25" w:rsidP="00BD0D47">
      <w:pPr>
        <w:rPr>
          <w:b/>
          <w:u w:val="single"/>
          <w:lang w:val="nl-NL"/>
        </w:rPr>
      </w:pPr>
    </w:p>
    <w:p w:rsidR="00D9627C" w:rsidRPr="002C1DA5" w:rsidRDefault="00D9627C" w:rsidP="00BD0D47">
      <w:pPr>
        <w:rPr>
          <w:b/>
          <w:u w:val="single"/>
          <w:lang w:val="nl-NL"/>
        </w:rPr>
      </w:pPr>
      <w:r w:rsidRPr="002C1DA5">
        <w:rPr>
          <w:b/>
          <w:u w:val="single"/>
          <w:lang w:val="nl-NL"/>
        </w:rPr>
        <w:t>Tab2:</w:t>
      </w:r>
    </w:p>
    <w:p w:rsidR="00D9627C" w:rsidRDefault="00D9627C" w:rsidP="00BD0D47">
      <w:pPr>
        <w:rPr>
          <w:lang w:val="nl-NL"/>
        </w:rPr>
      </w:pPr>
      <w:r>
        <w:rPr>
          <w:lang w:val="nl-NL"/>
        </w:rPr>
        <w:t>Bevat een lijst (</w:t>
      </w:r>
      <w:proofErr w:type="spellStart"/>
      <w:r w:rsidR="00465F25">
        <w:rPr>
          <w:lang w:val="nl-NL"/>
        </w:rPr>
        <w:t>t</w:t>
      </w:r>
      <w:r>
        <w:rPr>
          <w:lang w:val="nl-NL"/>
        </w:rPr>
        <w:t>ableView</w:t>
      </w:r>
      <w:proofErr w:type="spellEnd"/>
      <w:r>
        <w:rPr>
          <w:lang w:val="nl-NL"/>
        </w:rPr>
        <w:t xml:space="preserve"> van alle artikelen uit de in memory database</w:t>
      </w:r>
      <w:r w:rsidR="002C1DA5">
        <w:rPr>
          <w:lang w:val="nl-NL"/>
        </w:rPr>
        <w:t>). De artikelen zijn alfabetisch geordend. Deze tab wordt alleen gebruikt om artikelen te raadplegen. Na elke verkoop (als alle artikelen uit de winkelkar van een klant zijn gescand) wordt de voorraad van de artikel</w:t>
      </w:r>
      <w:r w:rsidR="00467B9C">
        <w:rPr>
          <w:lang w:val="nl-NL"/>
        </w:rPr>
        <w:t>en</w:t>
      </w:r>
      <w:r w:rsidR="002C1DA5">
        <w:rPr>
          <w:lang w:val="nl-NL"/>
        </w:rPr>
        <w:t xml:space="preserve"> op deze tab bijgewerkt.</w:t>
      </w:r>
    </w:p>
    <w:p w:rsidR="00467B9C" w:rsidRDefault="00467B9C" w:rsidP="00BD0D47">
      <w:pPr>
        <w:rPr>
          <w:lang w:val="nl-NL"/>
        </w:rPr>
      </w:pPr>
    </w:p>
    <w:p w:rsidR="00465F25" w:rsidRDefault="00465F25" w:rsidP="00BD0D47">
      <w:pPr>
        <w:rPr>
          <w:b/>
          <w:u w:val="single"/>
          <w:lang w:val="nl-NL"/>
        </w:rPr>
      </w:pPr>
    </w:p>
    <w:p w:rsidR="00465F25" w:rsidRDefault="002C1DA5" w:rsidP="00BD0D47">
      <w:pPr>
        <w:rPr>
          <w:b/>
          <w:u w:val="single"/>
          <w:lang w:val="nl-NL"/>
        </w:rPr>
      </w:pPr>
      <w:r w:rsidRPr="002C1DA5">
        <w:rPr>
          <w:b/>
          <w:u w:val="single"/>
          <w:lang w:val="nl-NL"/>
        </w:rPr>
        <w:t>Tab3:</w:t>
      </w:r>
    </w:p>
    <w:p w:rsidR="00465F25" w:rsidRPr="00465F25" w:rsidRDefault="002C1DA5" w:rsidP="00BD0D47">
      <w:pPr>
        <w:rPr>
          <w:b/>
          <w:u w:val="single"/>
          <w:lang w:val="nl-NL"/>
        </w:rPr>
      </w:pPr>
      <w:r>
        <w:rPr>
          <w:lang w:val="nl-NL"/>
        </w:rPr>
        <w:t>Hier kan de winkelier instellingen voor de app registreren</w:t>
      </w:r>
      <w:r w:rsidR="00465F25">
        <w:rPr>
          <w:lang w:val="nl-NL"/>
        </w:rPr>
        <w:t>:</w:t>
      </w:r>
    </w:p>
    <w:p w:rsidR="00465F25" w:rsidRPr="00465F25" w:rsidRDefault="00465F25" w:rsidP="00465F25">
      <w:pPr>
        <w:pStyle w:val="Lijstalinea"/>
        <w:numPr>
          <w:ilvl w:val="0"/>
          <w:numId w:val="25"/>
        </w:numPr>
        <w:ind w:left="426"/>
        <w:rPr>
          <w:lang w:val="nl-NL"/>
        </w:rPr>
      </w:pPr>
      <w:proofErr w:type="gramStart"/>
      <w:r w:rsidRPr="00465F25">
        <w:rPr>
          <w:lang w:val="nl-NL"/>
        </w:rPr>
        <w:t>artikelen</w:t>
      </w:r>
      <w:proofErr w:type="gramEnd"/>
      <w:r w:rsidRPr="00465F25">
        <w:rPr>
          <w:lang w:val="nl-NL"/>
        </w:rPr>
        <w:t xml:space="preserve"> bijhouden in </w:t>
      </w:r>
      <w:r w:rsidR="002C1DA5" w:rsidRPr="00465F25">
        <w:rPr>
          <w:lang w:val="nl-NL"/>
        </w:rPr>
        <w:t>tekst of Excel</w:t>
      </w:r>
      <w:r w:rsidRPr="00465F25">
        <w:rPr>
          <w:lang w:val="nl-NL"/>
        </w:rPr>
        <w:t xml:space="preserve"> formaat</w:t>
      </w:r>
    </w:p>
    <w:p w:rsidR="00465F25" w:rsidRPr="00465F25" w:rsidRDefault="00465F25" w:rsidP="00465F25">
      <w:pPr>
        <w:pStyle w:val="Lijstalinea"/>
        <w:numPr>
          <w:ilvl w:val="0"/>
          <w:numId w:val="25"/>
        </w:numPr>
        <w:ind w:left="426"/>
        <w:rPr>
          <w:lang w:val="nl-NL"/>
        </w:rPr>
      </w:pPr>
      <w:proofErr w:type="gramStart"/>
      <w:r w:rsidRPr="00465F25">
        <w:rPr>
          <w:lang w:val="nl-NL"/>
        </w:rPr>
        <w:t>toepasbare</w:t>
      </w:r>
      <w:proofErr w:type="gramEnd"/>
      <w:r w:rsidRPr="00465F25">
        <w:rPr>
          <w:lang w:val="nl-NL"/>
        </w:rPr>
        <w:t xml:space="preserve"> kortingstrategie + korting%, kortingdrempels, …</w:t>
      </w:r>
    </w:p>
    <w:p w:rsidR="002C1DA5" w:rsidRPr="00465F25" w:rsidRDefault="00465F25" w:rsidP="00465F25">
      <w:pPr>
        <w:pStyle w:val="Lijstalinea"/>
        <w:numPr>
          <w:ilvl w:val="0"/>
          <w:numId w:val="25"/>
        </w:numPr>
        <w:ind w:left="426"/>
        <w:rPr>
          <w:lang w:val="nl-NL"/>
        </w:rPr>
      </w:pPr>
      <w:proofErr w:type="spellStart"/>
      <w:proofErr w:type="gramStart"/>
      <w:r w:rsidRPr="00465F25">
        <w:rPr>
          <w:lang w:val="nl-NL"/>
        </w:rPr>
        <w:t>layout</w:t>
      </w:r>
      <w:proofErr w:type="spellEnd"/>
      <w:proofErr w:type="gramEnd"/>
      <w:r w:rsidRPr="00465F25">
        <w:rPr>
          <w:lang w:val="nl-NL"/>
        </w:rPr>
        <w:t xml:space="preserve"> kassabon</w:t>
      </w:r>
    </w:p>
    <w:p w:rsidR="002C1DA5" w:rsidRDefault="002C1DA5" w:rsidP="00BD0D47">
      <w:pPr>
        <w:rPr>
          <w:lang w:val="nl-NL"/>
        </w:rPr>
      </w:pPr>
    </w:p>
    <w:p w:rsidR="002C1DA5" w:rsidRPr="002C1DA5" w:rsidRDefault="002C1DA5" w:rsidP="00BD0D47">
      <w:pPr>
        <w:rPr>
          <w:b/>
          <w:u w:val="single"/>
          <w:lang w:val="nl-NL"/>
        </w:rPr>
      </w:pPr>
      <w:r w:rsidRPr="002C1DA5">
        <w:rPr>
          <w:b/>
          <w:u w:val="single"/>
          <w:lang w:val="nl-NL"/>
        </w:rPr>
        <w:t>Tab4:</w:t>
      </w:r>
    </w:p>
    <w:p w:rsidR="002C1DA5" w:rsidRDefault="002C1DA5" w:rsidP="00BD0D47">
      <w:pPr>
        <w:rPr>
          <w:lang w:val="nl-NL"/>
        </w:rPr>
      </w:pPr>
      <w:r>
        <w:rPr>
          <w:lang w:val="nl-NL"/>
        </w:rPr>
        <w:t xml:space="preserve">Log - &gt; geeft een overzicht van alle verkochte artikelen met datum en tijdstip. Log gegevens worden na elke verkoop </w:t>
      </w:r>
      <w:r w:rsidR="00467B9C">
        <w:rPr>
          <w:lang w:val="nl-NL"/>
        </w:rPr>
        <w:t>aangevuld</w:t>
      </w:r>
      <w:r>
        <w:rPr>
          <w:lang w:val="nl-NL"/>
        </w:rPr>
        <w:t>. De log gegevens hoeven bij afsluiten van de app niet te worden opgeslagen!</w:t>
      </w:r>
    </w:p>
    <w:p w:rsidR="00BD0D47" w:rsidRDefault="00BD0D47" w:rsidP="00BD0D47">
      <w:pPr>
        <w:rPr>
          <w:lang w:val="nl-NL"/>
        </w:rPr>
      </w:pPr>
    </w:p>
    <w:p w:rsidR="007A20B4" w:rsidRDefault="002C1DA5" w:rsidP="00532474">
      <w:pPr>
        <w:rPr>
          <w:lang w:val="nl-NL"/>
        </w:rPr>
      </w:pPr>
      <w:r w:rsidRPr="002C1DA5">
        <w:rPr>
          <w:b/>
          <w:u w:val="single"/>
          <w:lang w:val="nl-NL"/>
        </w:rPr>
        <w:t>Venster 2</w:t>
      </w:r>
      <w:r>
        <w:rPr>
          <w:lang w:val="nl-NL"/>
        </w:rPr>
        <w:t xml:space="preserve"> (bedoeld voor de klant) geeft een lijst van alle gescande artikelen uit de winkelkar van de klant (per </w:t>
      </w:r>
      <w:r w:rsidR="00465F25">
        <w:rPr>
          <w:lang w:val="nl-NL"/>
        </w:rPr>
        <w:t>ge</w:t>
      </w:r>
      <w:r>
        <w:rPr>
          <w:lang w:val="nl-NL"/>
        </w:rPr>
        <w:t>scan</w:t>
      </w:r>
      <w:r w:rsidR="00465F25">
        <w:rPr>
          <w:lang w:val="nl-NL"/>
        </w:rPr>
        <w:t>d</w:t>
      </w:r>
      <w:r>
        <w:rPr>
          <w:lang w:val="nl-NL"/>
        </w:rPr>
        <w:t xml:space="preserve"> </w:t>
      </w:r>
      <w:r w:rsidR="00465F25">
        <w:rPr>
          <w:lang w:val="nl-NL"/>
        </w:rPr>
        <w:t>artikel wordt deze lijst bijgewerkt</w:t>
      </w:r>
      <w:r>
        <w:rPr>
          <w:lang w:val="nl-NL"/>
        </w:rPr>
        <w:t xml:space="preserve">) en de totale prijs van de </w:t>
      </w:r>
      <w:r w:rsidR="00465F25">
        <w:rPr>
          <w:lang w:val="nl-NL"/>
        </w:rPr>
        <w:t>gescande artikelen</w:t>
      </w:r>
      <w:r>
        <w:rPr>
          <w:lang w:val="nl-NL"/>
        </w:rPr>
        <w:t xml:space="preserve"> (wordt ook per gescand artikel bijgewerkt)</w:t>
      </w:r>
    </w:p>
    <w:p w:rsidR="003B1048" w:rsidRDefault="003B1048" w:rsidP="00532474">
      <w:pPr>
        <w:rPr>
          <w:lang w:val="nl-NL"/>
        </w:rPr>
      </w:pPr>
    </w:p>
    <w:p w:rsidR="003B1048" w:rsidRPr="006E4D8A" w:rsidRDefault="003B1048" w:rsidP="00532474">
      <w:pPr>
        <w:rPr>
          <w:lang w:val="nl-NL"/>
        </w:rPr>
      </w:pPr>
      <w:r>
        <w:rPr>
          <w:noProof/>
          <w:lang w:val="nl-BE" w:eastAsia="nl-BE"/>
        </w:rPr>
        <w:drawing>
          <wp:inline distT="0" distB="0" distL="0" distR="0">
            <wp:extent cx="5937174" cy="2968388"/>
            <wp:effectExtent l="19050" t="0" r="6426"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6615" cy="2968109"/>
                    </a:xfrm>
                    <a:prstGeom prst="rect">
                      <a:avLst/>
                    </a:prstGeom>
                    <a:noFill/>
                    <a:ln w="9525">
                      <a:noFill/>
                      <a:miter lim="800000"/>
                      <a:headEnd/>
                      <a:tailEnd/>
                    </a:ln>
                  </pic:spPr>
                </pic:pic>
              </a:graphicData>
            </a:graphic>
          </wp:inline>
        </w:drawing>
      </w:r>
    </w:p>
    <w:p w:rsidR="007A20B4" w:rsidRPr="006E4D8A" w:rsidRDefault="007A20B4" w:rsidP="00532474">
      <w:pPr>
        <w:rPr>
          <w:lang w:val="nl-NL"/>
        </w:rPr>
      </w:pPr>
    </w:p>
    <w:p w:rsidR="00F2184E" w:rsidRDefault="003B1048" w:rsidP="00532474">
      <w:pPr>
        <w:rPr>
          <w:lang w:val="nl-NL"/>
        </w:rPr>
      </w:pPr>
      <w:r>
        <w:rPr>
          <w:lang w:val="nl-NL"/>
        </w:rPr>
        <w:t xml:space="preserve">Deze schermen zijn gemaakt met de code in </w:t>
      </w:r>
      <w:r w:rsidRPr="00465F25">
        <w:rPr>
          <w:u w:val="single"/>
          <w:lang w:val="nl-NL"/>
        </w:rPr>
        <w:t>StartCode.zip</w:t>
      </w:r>
      <w:r>
        <w:rPr>
          <w:lang w:val="nl-NL"/>
        </w:rPr>
        <w:t>. Je mag deze code gebruiken in je project.</w:t>
      </w:r>
    </w:p>
    <w:p w:rsidR="003B1048" w:rsidRDefault="003B1048" w:rsidP="003B1048">
      <w:pPr>
        <w:rPr>
          <w:lang w:val="nl-NL"/>
        </w:rPr>
      </w:pPr>
      <w:r>
        <w:rPr>
          <w:lang w:val="nl-NL"/>
        </w:rPr>
        <w:t xml:space="preserve">Voor het werken met tabs in </w:t>
      </w:r>
      <w:proofErr w:type="spellStart"/>
      <w:r>
        <w:rPr>
          <w:lang w:val="nl-NL"/>
        </w:rPr>
        <w:t>javaFX</w:t>
      </w:r>
      <w:proofErr w:type="spellEnd"/>
      <w:r>
        <w:rPr>
          <w:lang w:val="nl-NL"/>
        </w:rPr>
        <w:t xml:space="preserve"> kan je ook </w:t>
      </w:r>
      <w:proofErr w:type="gramStart"/>
      <w:r>
        <w:rPr>
          <w:lang w:val="nl-NL"/>
        </w:rPr>
        <w:t>de  code</w:t>
      </w:r>
      <w:proofErr w:type="gramEnd"/>
      <w:r>
        <w:rPr>
          <w:lang w:val="nl-NL"/>
        </w:rPr>
        <w:t xml:space="preserve"> bekijken van de groepsopdracht van sem1 – de zelfevaluatie app. </w:t>
      </w:r>
    </w:p>
    <w:p w:rsidR="003B1048" w:rsidRPr="006E4D8A" w:rsidRDefault="003B1048" w:rsidP="00532474">
      <w:pPr>
        <w:rPr>
          <w:lang w:val="nl-NL"/>
        </w:rPr>
      </w:pPr>
    </w:p>
    <w:p w:rsidR="00F2184E" w:rsidRPr="006E4D8A" w:rsidRDefault="00F2184E" w:rsidP="00532474">
      <w:pPr>
        <w:rPr>
          <w:lang w:val="nl-NL"/>
        </w:rPr>
      </w:pPr>
    </w:p>
    <w:p w:rsidR="00F2184E" w:rsidRPr="006E4D8A" w:rsidRDefault="00F2184E" w:rsidP="00532474">
      <w:pPr>
        <w:rPr>
          <w:lang w:val="nl-NL"/>
        </w:rPr>
      </w:pPr>
    </w:p>
    <w:p w:rsidR="00677D73" w:rsidRPr="006E4D8A" w:rsidRDefault="00677D73" w:rsidP="00532474">
      <w:pPr>
        <w:rPr>
          <w:lang w:val="nl-NL"/>
        </w:rPr>
      </w:pPr>
    </w:p>
    <w:p w:rsidR="00677D73" w:rsidRPr="006E4D8A" w:rsidRDefault="00677D73" w:rsidP="00532474">
      <w:pPr>
        <w:rPr>
          <w:lang w:val="nl-NL"/>
        </w:rPr>
      </w:pPr>
    </w:p>
    <w:p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rsidR="00677D73" w:rsidRPr="006E4D8A" w:rsidRDefault="006E4D8A" w:rsidP="006E4D8A">
      <w:pPr>
        <w:pStyle w:val="Kop1"/>
        <w:rPr>
          <w:lang w:val="nl-NL"/>
        </w:rPr>
      </w:pPr>
      <w:r>
        <w:rPr>
          <w:lang w:val="nl-NL"/>
        </w:rPr>
        <w:lastRenderedPageBreak/>
        <w:t xml:space="preserve">4. </w:t>
      </w:r>
      <w:proofErr w:type="spellStart"/>
      <w:r w:rsidR="00677D73" w:rsidRPr="006E4D8A">
        <w:rPr>
          <w:lang w:val="nl-NL"/>
        </w:rPr>
        <w:t>Stories</w:t>
      </w:r>
      <w:proofErr w:type="spellEnd"/>
    </w:p>
    <w:p w:rsidR="00677D73" w:rsidRPr="006E4D8A" w:rsidRDefault="00677D73" w:rsidP="00065542">
      <w:pPr>
        <w:rPr>
          <w:lang w:val="nl-NL"/>
        </w:rPr>
      </w:pPr>
      <w:r w:rsidRPr="006E4D8A">
        <w:rPr>
          <w:lang w:val="nl-NL"/>
        </w:rPr>
        <w:t xml:space="preserve">Op de volgende bladzijden vind je de verschillende </w:t>
      </w:r>
      <w:r w:rsidRPr="006E4D8A">
        <w:rPr>
          <w:i/>
          <w:lang w:val="nl-NL"/>
        </w:rPr>
        <w:t xml:space="preserve">User </w:t>
      </w:r>
      <w:proofErr w:type="spellStart"/>
      <w:r w:rsidRPr="006E4D8A">
        <w:rPr>
          <w:i/>
          <w:lang w:val="nl-NL"/>
        </w:rPr>
        <w:t>Stories</w:t>
      </w:r>
      <w:proofErr w:type="spellEnd"/>
      <w:r w:rsidRPr="006E4D8A">
        <w:rPr>
          <w:lang w:val="nl-NL"/>
        </w:rPr>
        <w:t xml:space="preserve"> die de gewenste functionaliteit beschrijven. </w:t>
      </w:r>
    </w:p>
    <w:p w:rsidR="00677D73" w:rsidRPr="006E4D8A" w:rsidRDefault="00677D73" w:rsidP="00677D73">
      <w:pPr>
        <w:rPr>
          <w:lang w:val="nl-NL"/>
        </w:rPr>
      </w:pPr>
    </w:p>
    <w:p w:rsidR="00677D73" w:rsidRPr="006E4D8A" w:rsidRDefault="00677D73" w:rsidP="00677D73">
      <w:pPr>
        <w:rPr>
          <w:lang w:val="nl-NL"/>
        </w:rPr>
      </w:pPr>
      <w:r w:rsidRPr="006E4D8A">
        <w:rPr>
          <w:b/>
          <w:lang w:val="nl-NL"/>
        </w:rPr>
        <w:t xml:space="preserve">Het voornaamste doel van de opdracht is dat je kan illustreren dat je de </w:t>
      </w:r>
      <w:proofErr w:type="gramStart"/>
      <w:r w:rsidRPr="006E4D8A">
        <w:rPr>
          <w:b/>
          <w:lang w:val="nl-NL"/>
        </w:rPr>
        <w:t>SOLID design</w:t>
      </w:r>
      <w:proofErr w:type="gramEnd"/>
      <w:r w:rsidRPr="006E4D8A">
        <w:rPr>
          <w:b/>
          <w:lang w:val="nl-NL"/>
        </w:rPr>
        <w:t xml:space="preserve"> principes en de besproken OO patronen kan toepassen.</w:t>
      </w:r>
      <w:r w:rsidR="006E4D8A">
        <w:rPr>
          <w:b/>
          <w:lang w:val="nl-NL"/>
        </w:rPr>
        <w:t xml:space="preserve"> </w:t>
      </w:r>
      <w:r w:rsidR="006E4D8A">
        <w:rPr>
          <w:lang w:val="nl-NL"/>
        </w:rPr>
        <w:t>Mocht het je niet lukken om de volledige opdracht klaar te krijgen, weet dan dat wij vooral hierop zullen beoordelen.</w:t>
      </w:r>
    </w:p>
    <w:p w:rsidR="00677D73" w:rsidRPr="006E4D8A" w:rsidRDefault="00677D73" w:rsidP="00677D73">
      <w:pPr>
        <w:pStyle w:val="Lijstalinea"/>
        <w:numPr>
          <w:ilvl w:val="0"/>
          <w:numId w:val="16"/>
        </w:numPr>
        <w:rPr>
          <w:lang w:val="nl-NL"/>
        </w:rPr>
      </w:pPr>
      <w:r w:rsidRPr="006E4D8A">
        <w:rPr>
          <w:b/>
          <w:lang w:val="nl-NL"/>
        </w:rPr>
        <w:t xml:space="preserve">Anticipeer </w:t>
      </w:r>
      <w:r w:rsidR="00791E5A">
        <w:rPr>
          <w:b/>
          <w:lang w:val="nl-NL"/>
        </w:rPr>
        <w:t xml:space="preserve">op </w:t>
      </w:r>
      <w:r w:rsidRPr="006E4D8A">
        <w:rPr>
          <w:b/>
          <w:lang w:val="nl-NL"/>
        </w:rPr>
        <w:t>eventuele uitbreidingen</w:t>
      </w:r>
      <w:r w:rsidRPr="006E4D8A">
        <w:rPr>
          <w:lang w:val="nl-NL"/>
        </w:rPr>
        <w:t xml:space="preserve">. Zo kunnen er later andere soorten vragen of andere vormen van feedback gevraagd worden. </w:t>
      </w:r>
    </w:p>
    <w:p w:rsidR="00677D73" w:rsidRPr="006E4D8A" w:rsidRDefault="00677D73" w:rsidP="00677D73">
      <w:pPr>
        <w:pStyle w:val="Lijstalinea"/>
        <w:numPr>
          <w:ilvl w:val="0"/>
          <w:numId w:val="16"/>
        </w:numPr>
        <w:rPr>
          <w:lang w:val="nl-NL"/>
        </w:rPr>
      </w:pPr>
      <w:r w:rsidRPr="006E4D8A">
        <w:rPr>
          <w:lang w:val="nl-NL"/>
        </w:rPr>
        <w:t xml:space="preserve">Implementeer het updaten </w:t>
      </w:r>
      <w:r w:rsidR="00270C81">
        <w:rPr>
          <w:lang w:val="nl-NL"/>
        </w:rPr>
        <w:t xml:space="preserve">van </w:t>
      </w:r>
      <w:r w:rsidRPr="006E4D8A">
        <w:rPr>
          <w:lang w:val="nl-NL"/>
        </w:rPr>
        <w:t xml:space="preserve">views aan de hand van het </w:t>
      </w:r>
      <w:proofErr w:type="spellStart"/>
      <w:r w:rsidRPr="006E4D8A">
        <w:rPr>
          <w:b/>
          <w:lang w:val="nl-NL"/>
        </w:rPr>
        <w:t>Observer</w:t>
      </w:r>
      <w:proofErr w:type="spellEnd"/>
      <w:r w:rsidRPr="006E4D8A">
        <w:rPr>
          <w:b/>
          <w:lang w:val="nl-NL"/>
        </w:rPr>
        <w:t xml:space="preserve"> </w:t>
      </w:r>
      <w:proofErr w:type="spellStart"/>
      <w:r w:rsidRPr="006E4D8A">
        <w:rPr>
          <w:b/>
          <w:lang w:val="nl-NL"/>
        </w:rPr>
        <w:t>pattern</w:t>
      </w:r>
      <w:proofErr w:type="spellEnd"/>
      <w:r w:rsidRPr="006E4D8A">
        <w:rPr>
          <w:lang w:val="nl-NL"/>
        </w:rPr>
        <w:t>.</w:t>
      </w:r>
    </w:p>
    <w:p w:rsidR="00677D73" w:rsidRPr="006E4D8A" w:rsidRDefault="00677D73" w:rsidP="00677D73">
      <w:pPr>
        <w:pStyle w:val="Lijstalinea"/>
        <w:numPr>
          <w:ilvl w:val="0"/>
          <w:numId w:val="16"/>
        </w:numPr>
        <w:rPr>
          <w:lang w:val="nl-NL"/>
        </w:rPr>
      </w:pPr>
      <w:r w:rsidRPr="006E4D8A">
        <w:rPr>
          <w:lang w:val="nl-NL"/>
        </w:rPr>
        <w:t xml:space="preserve">Voorzie minstens een </w:t>
      </w:r>
      <w:proofErr w:type="spellStart"/>
      <w:r w:rsidRPr="006E4D8A">
        <w:rPr>
          <w:b/>
          <w:lang w:val="nl-NL"/>
        </w:rPr>
        <w:t>Facade</w:t>
      </w:r>
      <w:proofErr w:type="spellEnd"/>
      <w:r w:rsidRPr="006E4D8A">
        <w:rPr>
          <w:lang w:val="nl-NL"/>
        </w:rPr>
        <w:t xml:space="preserve"> voor de functionaliteit aangeboden door de spellogica (=model).</w:t>
      </w:r>
    </w:p>
    <w:p w:rsidR="006E4D8A" w:rsidRPr="006E4D8A" w:rsidRDefault="00677D73" w:rsidP="006E4D8A">
      <w:pPr>
        <w:pStyle w:val="Lijstalinea"/>
        <w:numPr>
          <w:ilvl w:val="0"/>
          <w:numId w:val="16"/>
        </w:numPr>
        <w:rPr>
          <w:lang w:val="nl-NL"/>
        </w:rPr>
      </w:pPr>
      <w:r w:rsidRPr="006E4D8A">
        <w:rPr>
          <w:lang w:val="nl-NL"/>
        </w:rPr>
        <w:t xml:space="preserve">Hou het </w:t>
      </w:r>
      <w:proofErr w:type="gramStart"/>
      <w:r w:rsidRPr="006E4D8A">
        <w:rPr>
          <w:b/>
          <w:lang w:val="nl-NL"/>
        </w:rPr>
        <w:t>MVC</w:t>
      </w:r>
      <w:r w:rsidRPr="006E4D8A">
        <w:rPr>
          <w:lang w:val="nl-NL"/>
        </w:rPr>
        <w:t xml:space="preserve"> patroon</w:t>
      </w:r>
      <w:proofErr w:type="gramEnd"/>
      <w:r w:rsidRPr="006E4D8A">
        <w:rPr>
          <w:lang w:val="nl-NL"/>
        </w:rPr>
        <w:t xml:space="preserve"> in gedachten. </w:t>
      </w:r>
    </w:p>
    <w:p w:rsidR="006E4D8A" w:rsidRPr="006E4D8A" w:rsidRDefault="006E4D8A" w:rsidP="006E4D8A">
      <w:pPr>
        <w:pStyle w:val="Lijstalinea"/>
        <w:numPr>
          <w:ilvl w:val="0"/>
          <w:numId w:val="16"/>
        </w:numPr>
        <w:rPr>
          <w:lang w:val="nl-NL"/>
        </w:rPr>
      </w:pPr>
      <w:r w:rsidRPr="006E4D8A">
        <w:rPr>
          <w:lang w:val="nl-NL"/>
        </w:rPr>
        <w:t>Bedenk of en waar je de andere design patronen die we besproken hebben kan gebruiken</w:t>
      </w:r>
      <w:r w:rsidR="00503454">
        <w:rPr>
          <w:lang w:val="nl-NL"/>
        </w:rPr>
        <w:t xml:space="preserve"> </w:t>
      </w:r>
      <w:r w:rsidRPr="006E4D8A">
        <w:rPr>
          <w:lang w:val="nl-NL"/>
        </w:rPr>
        <w:t>(</w:t>
      </w:r>
      <w:proofErr w:type="spellStart"/>
      <w:r w:rsidRPr="006E4D8A">
        <w:rPr>
          <w:b/>
          <w:lang w:val="nl-NL"/>
        </w:rPr>
        <w:t>Strategy</w:t>
      </w:r>
      <w:proofErr w:type="spellEnd"/>
      <w:r w:rsidRPr="006E4D8A">
        <w:rPr>
          <w:lang w:val="nl-NL"/>
        </w:rPr>
        <w:t xml:space="preserve">, </w:t>
      </w:r>
      <w:proofErr w:type="spellStart"/>
      <w:r w:rsidRPr="006E4D8A">
        <w:rPr>
          <w:b/>
          <w:lang w:val="nl-NL"/>
        </w:rPr>
        <w:t>Factory</w:t>
      </w:r>
      <w:proofErr w:type="spellEnd"/>
      <w:r w:rsidRPr="006E4D8A">
        <w:rPr>
          <w:lang w:val="nl-NL"/>
        </w:rPr>
        <w:t xml:space="preserve">, </w:t>
      </w:r>
      <w:r w:rsidRPr="006E4D8A">
        <w:rPr>
          <w:b/>
          <w:lang w:val="nl-NL"/>
        </w:rPr>
        <w:t>Adapter</w:t>
      </w:r>
      <w:r w:rsidRPr="006E4D8A">
        <w:rPr>
          <w:lang w:val="nl-NL"/>
        </w:rPr>
        <w:t xml:space="preserve">, </w:t>
      </w:r>
      <w:r w:rsidRPr="006E4D8A">
        <w:rPr>
          <w:b/>
          <w:lang w:val="nl-NL"/>
        </w:rPr>
        <w:t>Singleton</w:t>
      </w:r>
      <w:r w:rsidRPr="006E4D8A">
        <w:rPr>
          <w:lang w:val="nl-NL"/>
        </w:rPr>
        <w:t xml:space="preserve">, </w:t>
      </w:r>
      <w:proofErr w:type="spellStart"/>
      <w:r w:rsidRPr="006E4D8A">
        <w:rPr>
          <w:b/>
          <w:lang w:val="nl-NL"/>
        </w:rPr>
        <w:t>Decorator</w:t>
      </w:r>
      <w:proofErr w:type="spellEnd"/>
      <w:r w:rsidRPr="006E4D8A">
        <w:rPr>
          <w:lang w:val="nl-NL"/>
        </w:rPr>
        <w:t xml:space="preserve">, </w:t>
      </w:r>
      <w:r w:rsidRPr="006E4D8A">
        <w:rPr>
          <w:b/>
          <w:lang w:val="nl-NL"/>
        </w:rPr>
        <w:t>State</w:t>
      </w:r>
      <w:r w:rsidRPr="006E4D8A">
        <w:rPr>
          <w:lang w:val="nl-NL"/>
        </w:rPr>
        <w:t>)</w:t>
      </w:r>
      <w:r w:rsidR="00503454">
        <w:rPr>
          <w:lang w:val="nl-NL"/>
        </w:rPr>
        <w:t>.</w:t>
      </w:r>
    </w:p>
    <w:p w:rsidR="006E4D8A" w:rsidRPr="006E4D8A" w:rsidRDefault="006E4D8A" w:rsidP="006E4D8A">
      <w:pPr>
        <w:pStyle w:val="Lijstalinea"/>
        <w:numPr>
          <w:ilvl w:val="0"/>
          <w:numId w:val="16"/>
        </w:numPr>
        <w:rPr>
          <w:lang w:val="nl-NL"/>
        </w:rPr>
      </w:pPr>
      <w:r w:rsidRPr="006E4D8A">
        <w:rPr>
          <w:lang w:val="nl-NL"/>
        </w:rPr>
        <w:t>Denk ook aan andere zaken die aan bod zijn gekomen tijdens de lessen (</w:t>
      </w:r>
      <w:bookmarkStart w:id="0" w:name="_GoBack"/>
      <w:proofErr w:type="spellStart"/>
      <w:r w:rsidRPr="006E4D8A">
        <w:rPr>
          <w:b/>
          <w:lang w:val="nl-NL"/>
        </w:rPr>
        <w:t>Enum</w:t>
      </w:r>
      <w:proofErr w:type="spellEnd"/>
      <w:r w:rsidRPr="006E4D8A">
        <w:rPr>
          <w:lang w:val="nl-NL"/>
        </w:rPr>
        <w:t xml:space="preserve">, </w:t>
      </w:r>
      <w:proofErr w:type="spellStart"/>
      <w:r w:rsidRPr="006E4D8A">
        <w:rPr>
          <w:b/>
          <w:lang w:val="nl-NL"/>
        </w:rPr>
        <w:t>reflection</w:t>
      </w:r>
      <w:proofErr w:type="spellEnd"/>
      <w:r w:rsidRPr="006E4D8A">
        <w:rPr>
          <w:lang w:val="nl-NL"/>
        </w:rPr>
        <w:t xml:space="preserve">, </w:t>
      </w:r>
      <w:proofErr w:type="spellStart"/>
      <w:r w:rsidRPr="006E4D8A">
        <w:rPr>
          <w:b/>
          <w:lang w:val="nl-NL"/>
        </w:rPr>
        <w:t>properties</w:t>
      </w:r>
      <w:bookmarkEnd w:id="0"/>
      <w:proofErr w:type="spellEnd"/>
      <w:r w:rsidRPr="006E4D8A">
        <w:rPr>
          <w:lang w:val="nl-NL"/>
        </w:rPr>
        <w:t>).</w:t>
      </w:r>
    </w:p>
    <w:p w:rsidR="001170AA" w:rsidRDefault="001170AA" w:rsidP="00532474">
      <w:pPr>
        <w:rPr>
          <w:lang w:val="nl-NL"/>
        </w:rPr>
      </w:pPr>
    </w:p>
    <w:p w:rsidR="000B196B" w:rsidRDefault="000B196B" w:rsidP="000D61DC">
      <w:pPr>
        <w:pStyle w:val="Kop2"/>
        <w:pageBreakBefore/>
        <w:numPr>
          <w:ilvl w:val="0"/>
          <w:numId w:val="18"/>
        </w:numPr>
        <w:rPr>
          <w:lang w:val="nl-NL"/>
        </w:rPr>
      </w:pPr>
      <w:r>
        <w:rPr>
          <w:lang w:val="nl-NL"/>
        </w:rPr>
        <w:lastRenderedPageBreak/>
        <w:t xml:space="preserve">Overzicht </w:t>
      </w:r>
      <w:r w:rsidR="00065542">
        <w:rPr>
          <w:lang w:val="nl-NL"/>
        </w:rPr>
        <w:t>artikelen</w:t>
      </w:r>
      <w:r>
        <w:rPr>
          <w:lang w:val="nl-NL"/>
        </w:rPr>
        <w:t xml:space="preserve"> tonen</w:t>
      </w:r>
    </w:p>
    <w:p w:rsidR="000B196B" w:rsidRPr="000B196B" w:rsidRDefault="000B196B" w:rsidP="000B196B">
      <w:pPr>
        <w:rPr>
          <w:lang w:val="nl-NL"/>
        </w:rPr>
      </w:pPr>
    </w:p>
    <w:p w:rsidR="000B196B" w:rsidRPr="000B196B" w:rsidRDefault="000B196B" w:rsidP="000B196B">
      <w:pPr>
        <w:rPr>
          <w:lang w:val="nl-NL"/>
        </w:rPr>
      </w:pPr>
      <w:r w:rsidRPr="000B196B">
        <w:rPr>
          <w:b/>
          <w:lang w:val="nl-NL"/>
        </w:rPr>
        <w:t>Beschrijving</w:t>
      </w:r>
      <w:r w:rsidRPr="000B196B">
        <w:rPr>
          <w:lang w:val="nl-NL"/>
        </w:rPr>
        <w:t xml:space="preserve"> </w:t>
      </w:r>
    </w:p>
    <w:p w:rsidR="000B196B" w:rsidRDefault="00065542" w:rsidP="000B196B">
      <w:pPr>
        <w:rPr>
          <w:lang w:val="nl-NL"/>
        </w:rPr>
      </w:pPr>
      <w:r>
        <w:rPr>
          <w:lang w:val="nl-NL"/>
        </w:rPr>
        <w:t>Maak een in memory ar</w:t>
      </w:r>
      <w:r w:rsidR="00616571">
        <w:rPr>
          <w:lang w:val="nl-NL"/>
        </w:rPr>
        <w:t>t</w:t>
      </w:r>
      <w:r>
        <w:rPr>
          <w:lang w:val="nl-NL"/>
        </w:rPr>
        <w:t xml:space="preserve">ikel database klasse die alle artikel uit het artikel.txt tekstbestand inleest in een </w:t>
      </w:r>
      <w:proofErr w:type="spellStart"/>
      <w:r>
        <w:rPr>
          <w:lang w:val="nl-NL"/>
        </w:rPr>
        <w:t>hashmap</w:t>
      </w:r>
      <w:proofErr w:type="spellEnd"/>
      <w:r w:rsidR="00616571">
        <w:rPr>
          <w:lang w:val="nl-NL"/>
        </w:rPr>
        <w:t xml:space="preserve">. Deze artikelen worden getoond in tab2 (artikelen) in een </w:t>
      </w:r>
      <w:proofErr w:type="spellStart"/>
      <w:r w:rsidR="00616571">
        <w:rPr>
          <w:lang w:val="nl-NL"/>
        </w:rPr>
        <w:t>tableview</w:t>
      </w:r>
      <w:proofErr w:type="spellEnd"/>
      <w:r w:rsidR="00616571">
        <w:rPr>
          <w:lang w:val="nl-NL"/>
        </w:rPr>
        <w:t xml:space="preserve"> met als kolommen de artikelcode, de omschrijving, de artikelgroep, de prijs en de actuele voorraad. De artikelen toon je in alfabetische volgorde van omschrijving. Er moeten geen artikelen kunnen worden toegevoegd, verwijderd of worden aangepast via je </w:t>
      </w:r>
      <w:proofErr w:type="gramStart"/>
      <w:r w:rsidR="00616571">
        <w:rPr>
          <w:lang w:val="nl-NL"/>
        </w:rPr>
        <w:t>app .</w:t>
      </w:r>
      <w:proofErr w:type="gramEnd"/>
      <w:r w:rsidR="00616571">
        <w:rPr>
          <w:lang w:val="nl-NL"/>
        </w:rPr>
        <w:t xml:space="preserve"> De actuele voorraad van de artikelen uit een kassaverkoop moet na afsluiten van elke kassaverkoop van een klant wel worden aangepast (automatisch).</w:t>
      </w:r>
    </w:p>
    <w:p w:rsidR="00616571" w:rsidRDefault="00616571" w:rsidP="000B196B">
      <w:pPr>
        <w:rPr>
          <w:lang w:val="nl-NL"/>
        </w:rPr>
      </w:pPr>
      <w:r>
        <w:rPr>
          <w:lang w:val="nl-NL"/>
        </w:rPr>
        <w:t>Voorzie een load (inlezen tekstbestand) en een save (schrijven tekstbestand) methode in je artikel database klasse.</w:t>
      </w:r>
    </w:p>
    <w:p w:rsidR="00616571" w:rsidRDefault="00616571" w:rsidP="000B196B">
      <w:pPr>
        <w:rPr>
          <w:lang w:val="nl-NL"/>
        </w:rPr>
      </w:pPr>
    </w:p>
    <w:p w:rsidR="00616571" w:rsidRPr="00D36F11" w:rsidRDefault="00D36F11" w:rsidP="000B196B">
      <w:pPr>
        <w:rPr>
          <w:b/>
          <w:u w:val="single"/>
          <w:lang w:val="nl-NL"/>
        </w:rPr>
      </w:pPr>
      <w:r w:rsidRPr="00D36F11">
        <w:rPr>
          <w:b/>
          <w:u w:val="single"/>
          <w:lang w:val="nl-NL"/>
        </w:rPr>
        <w:t>Opmerking</w:t>
      </w:r>
    </w:p>
    <w:p w:rsidR="00D36F11" w:rsidRPr="000B196B" w:rsidRDefault="00D36F11" w:rsidP="000B196B">
      <w:pPr>
        <w:rPr>
          <w:lang w:val="nl-NL"/>
        </w:rPr>
      </w:pPr>
      <w:r>
        <w:rPr>
          <w:lang w:val="nl-NL"/>
        </w:rPr>
        <w:t xml:space="preserve">Gebruik het meegeleverd </w:t>
      </w:r>
      <w:r w:rsidRPr="00DD4493">
        <w:rPr>
          <w:u w:val="single"/>
          <w:lang w:val="nl-NL"/>
        </w:rPr>
        <w:t>artikel.txt</w:t>
      </w:r>
      <w:r>
        <w:rPr>
          <w:lang w:val="nl-NL"/>
        </w:rPr>
        <w:t xml:space="preserve"> bestand (met symbolische codes, omschrijvingen en groepen)!</w:t>
      </w:r>
    </w:p>
    <w:p w:rsidR="000B196B" w:rsidRPr="006E4D8A" w:rsidRDefault="000B196B" w:rsidP="00532474">
      <w:pPr>
        <w:rPr>
          <w:lang w:val="nl-NL"/>
        </w:rPr>
      </w:pPr>
    </w:p>
    <w:p w:rsidR="004164BA" w:rsidRDefault="004164BA" w:rsidP="00532474">
      <w:pPr>
        <w:rPr>
          <w:lang w:val="nl-NL"/>
        </w:rPr>
      </w:pPr>
    </w:p>
    <w:p w:rsidR="00715CEB" w:rsidRDefault="00715CEB" w:rsidP="0036777D">
      <w:pPr>
        <w:rPr>
          <w:lang w:val="nl-BE"/>
        </w:rPr>
      </w:pPr>
    </w:p>
    <w:p w:rsidR="001170AA" w:rsidRDefault="001170AA" w:rsidP="001170AA">
      <w:pPr>
        <w:rPr>
          <w:b/>
          <w:lang w:val="nl-BE"/>
        </w:rPr>
      </w:pPr>
    </w:p>
    <w:p w:rsidR="00616571" w:rsidRDefault="00616571" w:rsidP="00616571">
      <w:pPr>
        <w:pStyle w:val="Kop2"/>
        <w:pageBreakBefore/>
        <w:numPr>
          <w:ilvl w:val="0"/>
          <w:numId w:val="18"/>
        </w:numPr>
        <w:rPr>
          <w:lang w:val="nl-NL"/>
        </w:rPr>
      </w:pPr>
      <w:r>
        <w:rPr>
          <w:lang w:val="nl-NL"/>
        </w:rPr>
        <w:lastRenderedPageBreak/>
        <w:t xml:space="preserve">Overzicht artikelen tonen </w:t>
      </w:r>
      <w:r w:rsidR="00D36F11">
        <w:rPr>
          <w:lang w:val="nl-NL"/>
        </w:rPr>
        <w:t>met keuze uit tekstfile of Excel file</w:t>
      </w:r>
    </w:p>
    <w:p w:rsidR="000D61DC" w:rsidRDefault="000D61DC" w:rsidP="000D61DC">
      <w:pPr>
        <w:rPr>
          <w:lang w:val="nl-NL"/>
        </w:rPr>
      </w:pPr>
    </w:p>
    <w:p w:rsidR="000D61DC" w:rsidRPr="000B196B" w:rsidRDefault="000D61DC" w:rsidP="000D61DC">
      <w:pPr>
        <w:rPr>
          <w:lang w:val="nl-NL"/>
        </w:rPr>
      </w:pPr>
      <w:r w:rsidRPr="000B196B">
        <w:rPr>
          <w:b/>
          <w:lang w:val="nl-NL"/>
        </w:rPr>
        <w:t>Beschrijving</w:t>
      </w:r>
      <w:r w:rsidRPr="000B196B">
        <w:rPr>
          <w:lang w:val="nl-NL"/>
        </w:rPr>
        <w:t xml:space="preserve"> </w:t>
      </w:r>
    </w:p>
    <w:p w:rsidR="000D61DC" w:rsidRDefault="00D36F11" w:rsidP="000D61DC">
      <w:pPr>
        <w:rPr>
          <w:lang w:val="nl-NL"/>
        </w:rPr>
      </w:pPr>
      <w:r>
        <w:rPr>
          <w:lang w:val="nl-NL"/>
        </w:rPr>
        <w:t>Idem als story 1 maar nu moet je ook de mogelijkheid hebben om artikel</w:t>
      </w:r>
      <w:r w:rsidR="00DD4493">
        <w:rPr>
          <w:lang w:val="nl-NL"/>
        </w:rPr>
        <w:t>en</w:t>
      </w:r>
      <w:r>
        <w:rPr>
          <w:lang w:val="nl-NL"/>
        </w:rPr>
        <w:t xml:space="preserve"> uit een Excel bestand te kunnen inlezen.</w:t>
      </w:r>
    </w:p>
    <w:p w:rsidR="00D36F11" w:rsidRDefault="00D36F11" w:rsidP="000D61DC">
      <w:pPr>
        <w:rPr>
          <w:lang w:val="nl-NL"/>
        </w:rPr>
      </w:pPr>
      <w:r>
        <w:rPr>
          <w:lang w:val="nl-NL"/>
        </w:rPr>
        <w:t xml:space="preserve">Maak een </w:t>
      </w:r>
      <w:proofErr w:type="spellStart"/>
      <w:r>
        <w:rPr>
          <w:lang w:val="nl-NL"/>
        </w:rPr>
        <w:t>LoadSave</w:t>
      </w:r>
      <w:proofErr w:type="spellEnd"/>
      <w:r>
        <w:rPr>
          <w:lang w:val="nl-NL"/>
        </w:rPr>
        <w:t xml:space="preserve"> </w:t>
      </w:r>
      <w:proofErr w:type="spellStart"/>
      <w:r>
        <w:rPr>
          <w:lang w:val="nl-NL"/>
        </w:rPr>
        <w:t>strategy</w:t>
      </w:r>
      <w:proofErr w:type="spellEnd"/>
      <w:r>
        <w:rPr>
          <w:lang w:val="nl-NL"/>
        </w:rPr>
        <w:t xml:space="preserve"> interface met een load en save methode en </w:t>
      </w:r>
      <w:proofErr w:type="spellStart"/>
      <w:r>
        <w:rPr>
          <w:lang w:val="nl-NL"/>
        </w:rPr>
        <w:t>refactor</w:t>
      </w:r>
      <w:proofErr w:type="spellEnd"/>
      <w:r>
        <w:rPr>
          <w:lang w:val="nl-NL"/>
        </w:rPr>
        <w:t xml:space="preserve"> je code uit story 1 door gebruik te maken van het </w:t>
      </w:r>
      <w:proofErr w:type="spellStart"/>
      <w:r w:rsidRPr="00BE06EF">
        <w:rPr>
          <w:b/>
          <w:u w:val="single"/>
          <w:lang w:val="nl-NL"/>
        </w:rPr>
        <w:t>strategy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(later gaan we artikelen misschien ook willen lezen uit een </w:t>
      </w:r>
      <w:proofErr w:type="spellStart"/>
      <w:r>
        <w:rPr>
          <w:lang w:val="nl-NL"/>
        </w:rPr>
        <w:t>serialized</w:t>
      </w:r>
      <w:proofErr w:type="spellEnd"/>
      <w:r>
        <w:rPr>
          <w:lang w:val="nl-NL"/>
        </w:rPr>
        <w:t xml:space="preserve"> bestand, …)</w:t>
      </w:r>
    </w:p>
    <w:p w:rsidR="00EC271A" w:rsidRDefault="00EC271A" w:rsidP="000D61DC">
      <w:pPr>
        <w:rPr>
          <w:lang w:val="nl-NL"/>
        </w:rPr>
      </w:pPr>
      <w:r>
        <w:rPr>
          <w:lang w:val="nl-NL"/>
        </w:rPr>
        <w:t xml:space="preserve">Voor het werken met Excel bestanden maak je in je oplossing gebruik van 2 </w:t>
      </w:r>
      <w:proofErr w:type="spellStart"/>
      <w:r>
        <w:rPr>
          <w:lang w:val="nl-NL"/>
        </w:rPr>
        <w:t>jar</w:t>
      </w:r>
      <w:proofErr w:type="spellEnd"/>
      <w:r>
        <w:rPr>
          <w:lang w:val="nl-NL"/>
        </w:rPr>
        <w:t xml:space="preserve"> </w:t>
      </w:r>
      <w:proofErr w:type="gramStart"/>
      <w:r>
        <w:rPr>
          <w:lang w:val="nl-NL"/>
        </w:rPr>
        <w:t>bestanden :</w:t>
      </w:r>
      <w:proofErr w:type="gramEnd"/>
    </w:p>
    <w:p w:rsidR="00EC271A" w:rsidRPr="006E7FAE" w:rsidRDefault="00EC271A" w:rsidP="006E7FAE">
      <w:pPr>
        <w:pStyle w:val="Lijstalinea"/>
        <w:numPr>
          <w:ilvl w:val="0"/>
          <w:numId w:val="21"/>
        </w:numPr>
        <w:ind w:left="426"/>
        <w:rPr>
          <w:lang w:val="nl-NL"/>
        </w:rPr>
      </w:pPr>
      <w:proofErr w:type="gramStart"/>
      <w:r w:rsidRPr="006E7FAE">
        <w:rPr>
          <w:lang w:val="nl-NL"/>
        </w:rPr>
        <w:t>jxl-2.6.12.jar</w:t>
      </w:r>
      <w:proofErr w:type="gramEnd"/>
      <w:r w:rsidRPr="006E7FAE">
        <w:rPr>
          <w:lang w:val="nl-NL"/>
        </w:rPr>
        <w:t xml:space="preserve"> (een algemene </w:t>
      </w:r>
      <w:proofErr w:type="spellStart"/>
      <w:r w:rsidRPr="006E7FAE">
        <w:rPr>
          <w:lang w:val="nl-NL"/>
        </w:rPr>
        <w:t>jar</w:t>
      </w:r>
      <w:proofErr w:type="spellEnd"/>
      <w:r w:rsidRPr="006E7FAE">
        <w:rPr>
          <w:lang w:val="nl-NL"/>
        </w:rPr>
        <w:t xml:space="preserve"> om met Excel bestanden te werken</w:t>
      </w:r>
      <w:r w:rsidR="006E7FAE" w:rsidRPr="006E7FAE">
        <w:rPr>
          <w:lang w:val="nl-NL"/>
        </w:rPr>
        <w:t>)</w:t>
      </w:r>
    </w:p>
    <w:p w:rsidR="00EC271A" w:rsidRPr="006E7FAE" w:rsidRDefault="00EC271A" w:rsidP="006E7FAE">
      <w:pPr>
        <w:pStyle w:val="Lijstalinea"/>
        <w:numPr>
          <w:ilvl w:val="0"/>
          <w:numId w:val="21"/>
        </w:numPr>
        <w:ind w:left="426"/>
        <w:rPr>
          <w:lang w:val="nl-NL"/>
        </w:rPr>
      </w:pPr>
      <w:r w:rsidRPr="006E7FAE">
        <w:rPr>
          <w:lang w:val="nl-NL"/>
        </w:rPr>
        <w:t xml:space="preserve">ExcelPlugin.jar (een </w:t>
      </w:r>
      <w:proofErr w:type="spellStart"/>
      <w:r w:rsidRPr="006E7FAE">
        <w:rPr>
          <w:lang w:val="nl-NL"/>
        </w:rPr>
        <w:t>jar</w:t>
      </w:r>
      <w:proofErr w:type="spellEnd"/>
      <w:r w:rsidRPr="006E7FAE">
        <w:rPr>
          <w:lang w:val="nl-NL"/>
        </w:rPr>
        <w:t xml:space="preserve"> die gebruik maakt van de vorige </w:t>
      </w:r>
      <w:proofErr w:type="spellStart"/>
      <w:r w:rsidRPr="006E7FAE">
        <w:rPr>
          <w:lang w:val="nl-NL"/>
        </w:rPr>
        <w:t>jar</w:t>
      </w:r>
      <w:proofErr w:type="spellEnd"/>
      <w:r w:rsidRPr="006E7FAE">
        <w:rPr>
          <w:lang w:val="nl-NL"/>
        </w:rPr>
        <w:t xml:space="preserve"> en een klasse bevat met code om de gegevens van een Excel werkblad te lezen en te schrijven</w:t>
      </w:r>
      <w:r w:rsidR="00DD4493">
        <w:rPr>
          <w:lang w:val="nl-NL"/>
        </w:rPr>
        <w:t>)</w:t>
      </w:r>
    </w:p>
    <w:p w:rsidR="00EC271A" w:rsidRPr="006E7FAE" w:rsidRDefault="00EC271A" w:rsidP="006E7FAE">
      <w:pPr>
        <w:pStyle w:val="Lijstalinea"/>
        <w:numPr>
          <w:ilvl w:val="0"/>
          <w:numId w:val="21"/>
        </w:numPr>
        <w:ind w:left="426"/>
        <w:rPr>
          <w:lang w:val="nl-NL"/>
        </w:rPr>
      </w:pPr>
      <w:r w:rsidRPr="006E7FAE">
        <w:rPr>
          <w:lang w:val="nl-NL"/>
        </w:rPr>
        <w:t xml:space="preserve">ExcelPlugin.java (de </w:t>
      </w:r>
      <w:proofErr w:type="spellStart"/>
      <w:r w:rsidRPr="006E7FAE">
        <w:rPr>
          <w:lang w:val="nl-NL"/>
        </w:rPr>
        <w:t>java</w:t>
      </w:r>
      <w:proofErr w:type="spellEnd"/>
      <w:r w:rsidRPr="006E7FAE">
        <w:rPr>
          <w:lang w:val="nl-NL"/>
        </w:rPr>
        <w:t xml:space="preserve"> code van de klasse uit vorige </w:t>
      </w:r>
      <w:proofErr w:type="spellStart"/>
      <w:r w:rsidRPr="006E7FAE">
        <w:rPr>
          <w:lang w:val="nl-NL"/>
        </w:rPr>
        <w:t>jar</w:t>
      </w:r>
      <w:proofErr w:type="spellEnd"/>
      <w:r w:rsidRPr="006E7FAE">
        <w:rPr>
          <w:lang w:val="nl-NL"/>
        </w:rPr>
        <w:t xml:space="preserve"> – Aan deze code mag je niets wijzigen!</w:t>
      </w:r>
      <w:r w:rsidR="00DD4493">
        <w:rPr>
          <w:lang w:val="nl-NL"/>
        </w:rPr>
        <w:t>)</w:t>
      </w:r>
    </w:p>
    <w:p w:rsidR="00EC271A" w:rsidRDefault="00EC271A" w:rsidP="000D61DC">
      <w:pPr>
        <w:rPr>
          <w:lang w:val="nl-NL"/>
        </w:rPr>
      </w:pPr>
      <w:proofErr w:type="gramStart"/>
      <w:r>
        <w:rPr>
          <w:lang w:val="nl-NL"/>
        </w:rPr>
        <w:t>Door  gebruik</w:t>
      </w:r>
      <w:proofErr w:type="gramEnd"/>
      <w:r>
        <w:rPr>
          <w:lang w:val="nl-NL"/>
        </w:rPr>
        <w:t xml:space="preserve"> te maken van het </w:t>
      </w:r>
      <w:r w:rsidRPr="00BE06EF">
        <w:rPr>
          <w:b/>
          <w:u w:val="single"/>
          <w:lang w:val="nl-NL"/>
        </w:rPr>
        <w:t xml:space="preserve">adapter design </w:t>
      </w:r>
      <w:proofErr w:type="spellStart"/>
      <w:r w:rsidRPr="00BE06EF">
        <w:rPr>
          <w:b/>
          <w:u w:val="single"/>
          <w:lang w:val="nl-NL"/>
        </w:rPr>
        <w:t>pattern</w:t>
      </w:r>
      <w:proofErr w:type="spellEnd"/>
      <w:r>
        <w:rPr>
          <w:lang w:val="nl-NL"/>
        </w:rPr>
        <w:t xml:space="preserve"> zorg je ervoor dat de </w:t>
      </w:r>
      <w:proofErr w:type="spellStart"/>
      <w:r>
        <w:rPr>
          <w:lang w:val="nl-NL"/>
        </w:rPr>
        <w:t>ExcelLo</w:t>
      </w:r>
      <w:r w:rsidR="00BE06EF">
        <w:rPr>
          <w:lang w:val="nl-NL"/>
        </w:rPr>
        <w:t>a</w:t>
      </w:r>
      <w:r>
        <w:rPr>
          <w:lang w:val="nl-NL"/>
        </w:rPr>
        <w:t>dSave</w:t>
      </w:r>
      <w:r w:rsidR="00BE06EF">
        <w:rPr>
          <w:lang w:val="nl-NL"/>
        </w:rPr>
        <w:t>Strategy</w:t>
      </w:r>
      <w:proofErr w:type="spellEnd"/>
      <w:r w:rsidR="00BE06EF">
        <w:rPr>
          <w:lang w:val="nl-NL"/>
        </w:rPr>
        <w:t xml:space="preserve"> (adapter klasse die gebruik maakt van </w:t>
      </w:r>
      <w:proofErr w:type="spellStart"/>
      <w:r w:rsidR="00BE06EF">
        <w:rPr>
          <w:lang w:val="nl-NL"/>
        </w:rPr>
        <w:t>ExcelPlugin</w:t>
      </w:r>
      <w:proofErr w:type="spellEnd"/>
      <w:r w:rsidR="00BE06EF">
        <w:rPr>
          <w:lang w:val="nl-NL"/>
        </w:rPr>
        <w:t xml:space="preserve">) kan ingepast worden in de </w:t>
      </w:r>
      <w:proofErr w:type="spellStart"/>
      <w:r w:rsidR="00BE06EF">
        <w:rPr>
          <w:lang w:val="nl-NL"/>
        </w:rPr>
        <w:t>LoadSave</w:t>
      </w:r>
      <w:proofErr w:type="spellEnd"/>
      <w:r w:rsidR="00BE06EF">
        <w:rPr>
          <w:lang w:val="nl-NL"/>
        </w:rPr>
        <w:t xml:space="preserve"> </w:t>
      </w:r>
      <w:proofErr w:type="spellStart"/>
      <w:r w:rsidR="00BE06EF">
        <w:rPr>
          <w:lang w:val="nl-NL"/>
        </w:rPr>
        <w:t>strategy</w:t>
      </w:r>
      <w:proofErr w:type="spellEnd"/>
      <w:r w:rsidR="00BE06EF">
        <w:rPr>
          <w:lang w:val="nl-NL"/>
        </w:rPr>
        <w:t xml:space="preserve"> van je app.</w:t>
      </w:r>
    </w:p>
    <w:p w:rsidR="00BE06EF" w:rsidRDefault="00BE06EF" w:rsidP="000D61DC">
      <w:pPr>
        <w:rPr>
          <w:lang w:val="nl-NL"/>
        </w:rPr>
      </w:pPr>
      <w:r>
        <w:rPr>
          <w:lang w:val="nl-NL"/>
        </w:rPr>
        <w:t xml:space="preserve">In tab3 (instellingen) kan de winkelier de opslagstrategie (tekst of Excel) kiezen. Zijn keuze wordt opgeslagen in een </w:t>
      </w:r>
      <w:proofErr w:type="spellStart"/>
      <w:r>
        <w:rPr>
          <w:lang w:val="nl-NL"/>
        </w:rPr>
        <w:t>properties</w:t>
      </w:r>
      <w:proofErr w:type="spellEnd"/>
      <w:r>
        <w:rPr>
          <w:lang w:val="nl-NL"/>
        </w:rPr>
        <w:t xml:space="preserve"> file. Bij het opstarten van de app wordt gebruik gemaakt van de gekozen strategie.</w:t>
      </w:r>
    </w:p>
    <w:p w:rsidR="00BE06EF" w:rsidRDefault="00BE06EF" w:rsidP="000D61DC">
      <w:pPr>
        <w:rPr>
          <w:lang w:val="nl-NL"/>
        </w:rPr>
      </w:pPr>
      <w:r>
        <w:rPr>
          <w:lang w:val="nl-NL"/>
        </w:rPr>
        <w:t xml:space="preserve">Maak gebruik van het </w:t>
      </w:r>
      <w:proofErr w:type="spellStart"/>
      <w:r w:rsidRPr="00BE06EF">
        <w:rPr>
          <w:b/>
          <w:u w:val="single"/>
          <w:lang w:val="nl-NL"/>
        </w:rPr>
        <w:t>Factory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(indien mogelijk met </w:t>
      </w:r>
      <w:proofErr w:type="spellStart"/>
      <w:r>
        <w:rPr>
          <w:lang w:val="nl-NL"/>
        </w:rPr>
        <w:t>reflection</w:t>
      </w:r>
      <w:proofErr w:type="spellEnd"/>
      <w:r>
        <w:rPr>
          <w:lang w:val="nl-NL"/>
        </w:rPr>
        <w:t xml:space="preserve">) voor het aanmaken van de juiste </w:t>
      </w:r>
      <w:proofErr w:type="spellStart"/>
      <w:r>
        <w:rPr>
          <w:lang w:val="nl-NL"/>
        </w:rPr>
        <w:t>LoadSave</w:t>
      </w:r>
      <w:proofErr w:type="spellEnd"/>
      <w:r>
        <w:rPr>
          <w:lang w:val="nl-NL"/>
        </w:rPr>
        <w:t xml:space="preserve"> strategie.</w:t>
      </w:r>
    </w:p>
    <w:p w:rsidR="00BE06EF" w:rsidRDefault="00BE06EF" w:rsidP="000D61DC">
      <w:pPr>
        <w:rPr>
          <w:lang w:val="nl-NL"/>
        </w:rPr>
      </w:pPr>
      <w:r>
        <w:rPr>
          <w:lang w:val="nl-NL"/>
        </w:rPr>
        <w:t xml:space="preserve">Maak </w:t>
      </w:r>
      <w:r w:rsidRPr="00BE06EF">
        <w:rPr>
          <w:b/>
          <w:u w:val="single"/>
          <w:lang w:val="nl-NL"/>
        </w:rPr>
        <w:t>singleton</w:t>
      </w:r>
      <w:r>
        <w:rPr>
          <w:lang w:val="nl-NL"/>
        </w:rPr>
        <w:t xml:space="preserve"> klassen van je </w:t>
      </w:r>
      <w:proofErr w:type="spellStart"/>
      <w:r>
        <w:rPr>
          <w:lang w:val="nl-NL"/>
        </w:rPr>
        <w:t>factories</w:t>
      </w:r>
      <w:proofErr w:type="spellEnd"/>
    </w:p>
    <w:p w:rsidR="00BE06EF" w:rsidRDefault="00BE06EF" w:rsidP="000D61DC">
      <w:pPr>
        <w:rPr>
          <w:lang w:val="nl-NL"/>
        </w:rPr>
      </w:pPr>
    </w:p>
    <w:p w:rsidR="006E7FAE" w:rsidRPr="00D36F11" w:rsidRDefault="00EC271A" w:rsidP="006E7FAE">
      <w:pPr>
        <w:rPr>
          <w:b/>
          <w:u w:val="single"/>
          <w:lang w:val="nl-NL"/>
        </w:rPr>
      </w:pPr>
      <w:r>
        <w:rPr>
          <w:lang w:val="nl-NL"/>
        </w:rPr>
        <w:t xml:space="preserve"> </w:t>
      </w:r>
      <w:r w:rsidR="006E7FAE" w:rsidRPr="00D36F11">
        <w:rPr>
          <w:b/>
          <w:u w:val="single"/>
          <w:lang w:val="nl-NL"/>
        </w:rPr>
        <w:t>Opmerking</w:t>
      </w:r>
    </w:p>
    <w:p w:rsidR="006E7FAE" w:rsidRPr="000B196B" w:rsidRDefault="006E7FAE" w:rsidP="006E7FAE">
      <w:pPr>
        <w:rPr>
          <w:lang w:val="nl-NL"/>
        </w:rPr>
      </w:pPr>
      <w:r>
        <w:rPr>
          <w:lang w:val="nl-NL"/>
        </w:rPr>
        <w:t xml:space="preserve">Gebruik het meegeleverd </w:t>
      </w:r>
      <w:r w:rsidRPr="00DD4493">
        <w:rPr>
          <w:u w:val="single"/>
          <w:lang w:val="nl-NL"/>
        </w:rPr>
        <w:t>artikel.xls</w:t>
      </w:r>
      <w:r>
        <w:rPr>
          <w:lang w:val="nl-NL"/>
        </w:rPr>
        <w:t xml:space="preserve"> bestand (met symbolische codes, omschrijvingen en groepen)!</w:t>
      </w:r>
    </w:p>
    <w:p w:rsidR="00EC271A" w:rsidRDefault="00EC271A" w:rsidP="000D61DC">
      <w:pPr>
        <w:rPr>
          <w:lang w:val="nl-NL"/>
        </w:rPr>
      </w:pPr>
    </w:p>
    <w:p w:rsidR="000D61DC" w:rsidRPr="000B196B" w:rsidRDefault="000D61DC" w:rsidP="000D61DC">
      <w:pPr>
        <w:rPr>
          <w:lang w:val="nl-NL"/>
        </w:rPr>
      </w:pPr>
    </w:p>
    <w:p w:rsidR="000D61DC" w:rsidRPr="000B196B" w:rsidRDefault="000D61DC" w:rsidP="000D61DC">
      <w:pPr>
        <w:rPr>
          <w:b/>
          <w:lang w:val="nl-NL"/>
        </w:rPr>
      </w:pPr>
    </w:p>
    <w:p w:rsidR="000D61DC" w:rsidRDefault="000D61DC" w:rsidP="00532474">
      <w:pPr>
        <w:rPr>
          <w:lang w:val="nl-NL"/>
        </w:rPr>
      </w:pPr>
    </w:p>
    <w:p w:rsidR="00DD532C" w:rsidRDefault="0058598E" w:rsidP="00DD532C">
      <w:pPr>
        <w:pStyle w:val="Kop2"/>
        <w:pageBreakBefore/>
        <w:numPr>
          <w:ilvl w:val="0"/>
          <w:numId w:val="18"/>
        </w:numPr>
        <w:rPr>
          <w:lang w:val="nl-NL"/>
        </w:rPr>
      </w:pPr>
      <w:r>
        <w:rPr>
          <w:lang w:val="nl-NL"/>
        </w:rPr>
        <w:lastRenderedPageBreak/>
        <w:t>Registreren van een kassaverkoop van een klant</w:t>
      </w:r>
    </w:p>
    <w:p w:rsidR="00DD532C" w:rsidRDefault="00DD532C" w:rsidP="00DD532C">
      <w:pPr>
        <w:rPr>
          <w:lang w:val="nl-NL"/>
        </w:rPr>
      </w:pPr>
    </w:p>
    <w:p w:rsidR="00DD532C" w:rsidRDefault="00DD532C" w:rsidP="00DD532C">
      <w:pPr>
        <w:rPr>
          <w:lang w:val="nl-NL"/>
        </w:rPr>
      </w:pPr>
      <w:r w:rsidRPr="000B196B">
        <w:rPr>
          <w:b/>
          <w:lang w:val="nl-NL"/>
        </w:rPr>
        <w:t>Beschrijving</w:t>
      </w:r>
      <w:r w:rsidRPr="000B196B">
        <w:rPr>
          <w:lang w:val="nl-NL"/>
        </w:rPr>
        <w:t xml:space="preserve"> </w:t>
      </w:r>
    </w:p>
    <w:p w:rsidR="0058598E" w:rsidRPr="000B196B" w:rsidRDefault="0058598E" w:rsidP="00DD532C">
      <w:pPr>
        <w:rPr>
          <w:lang w:val="nl-NL"/>
        </w:rPr>
      </w:pPr>
      <w:r>
        <w:rPr>
          <w:lang w:val="nl-NL"/>
        </w:rPr>
        <w:t>Het registreren van kassaverkopen gebeurt in tab1 (kassa)</w:t>
      </w:r>
    </w:p>
    <w:p w:rsidR="0036777D" w:rsidRDefault="0058598E" w:rsidP="00DD532C">
      <w:pPr>
        <w:rPr>
          <w:lang w:val="nl-NL"/>
        </w:rPr>
      </w:pPr>
      <w:r>
        <w:rPr>
          <w:lang w:val="nl-NL"/>
        </w:rPr>
        <w:t xml:space="preserve">Voor alle artikelen uit de winkelkar van de klant typen we in een tekstvak de artikelcode in (vereenvoudiging voor het scannen van de streepjescode van het artikel). Telkens wanneer je een code intypt en op enter drukt </w:t>
      </w:r>
    </w:p>
    <w:p w:rsidR="00DD532C" w:rsidRPr="0036777D" w:rsidRDefault="0058598E" w:rsidP="0036777D">
      <w:pPr>
        <w:pStyle w:val="Lijstalinea"/>
        <w:numPr>
          <w:ilvl w:val="0"/>
          <w:numId w:val="20"/>
        </w:numPr>
        <w:ind w:left="426"/>
        <w:rPr>
          <w:lang w:val="nl-NL"/>
        </w:rPr>
      </w:pPr>
      <w:proofErr w:type="gramStart"/>
      <w:r w:rsidRPr="0036777D">
        <w:rPr>
          <w:lang w:val="nl-NL"/>
        </w:rPr>
        <w:t>wordt</w:t>
      </w:r>
      <w:proofErr w:type="gramEnd"/>
      <w:r w:rsidRPr="0036777D">
        <w:rPr>
          <w:lang w:val="nl-NL"/>
        </w:rPr>
        <w:t xml:space="preserve"> het artikel opgezocht in de artikeldatabase en indien gevonden wordt van dit artikel de omschrijving en de prijs toegevoegd in een </w:t>
      </w:r>
      <w:proofErr w:type="spellStart"/>
      <w:r w:rsidRPr="0036777D">
        <w:rPr>
          <w:lang w:val="nl-NL"/>
        </w:rPr>
        <w:t>tableview</w:t>
      </w:r>
      <w:proofErr w:type="spellEnd"/>
      <w:r w:rsidRPr="0036777D">
        <w:rPr>
          <w:lang w:val="nl-NL"/>
        </w:rPr>
        <w:t xml:space="preserve">. Het aantal is altijd 1 (als er 3 stuks van </w:t>
      </w:r>
      <w:proofErr w:type="gramStart"/>
      <w:r w:rsidRPr="0036777D">
        <w:rPr>
          <w:lang w:val="nl-NL"/>
        </w:rPr>
        <w:t>het zelfde</w:t>
      </w:r>
      <w:proofErr w:type="gramEnd"/>
      <w:r w:rsidRPr="0036777D">
        <w:rPr>
          <w:lang w:val="nl-NL"/>
        </w:rPr>
        <w:t xml:space="preserve"> artikel wordt verkocht typen we 3 maal de code en verschijnen er 3 lijnen voor dit artikel in het overzicht)</w:t>
      </w:r>
    </w:p>
    <w:p w:rsidR="0036777D" w:rsidRPr="0036777D" w:rsidRDefault="0036777D" w:rsidP="0036777D">
      <w:pPr>
        <w:pStyle w:val="Lijstalinea"/>
        <w:numPr>
          <w:ilvl w:val="0"/>
          <w:numId w:val="20"/>
        </w:numPr>
        <w:ind w:left="426"/>
        <w:rPr>
          <w:lang w:val="nl-NL"/>
        </w:rPr>
      </w:pPr>
      <w:proofErr w:type="gramStart"/>
      <w:r w:rsidRPr="0036777D">
        <w:rPr>
          <w:lang w:val="nl-NL"/>
        </w:rPr>
        <w:t>wordt</w:t>
      </w:r>
      <w:proofErr w:type="gramEnd"/>
      <w:r w:rsidRPr="0036777D">
        <w:rPr>
          <w:lang w:val="nl-NL"/>
        </w:rPr>
        <w:t xml:space="preserve"> het totaal te betalen bedrag opgehoogd en getoond (in een label)</w:t>
      </w:r>
    </w:p>
    <w:p w:rsidR="0036777D" w:rsidRPr="0036777D" w:rsidRDefault="0036777D" w:rsidP="0036777D">
      <w:pPr>
        <w:pStyle w:val="Lijstalinea"/>
        <w:numPr>
          <w:ilvl w:val="0"/>
          <w:numId w:val="20"/>
        </w:numPr>
        <w:ind w:left="426"/>
        <w:rPr>
          <w:lang w:val="nl-NL"/>
        </w:rPr>
      </w:pPr>
      <w:proofErr w:type="gramStart"/>
      <w:r w:rsidRPr="0036777D">
        <w:rPr>
          <w:lang w:val="nl-NL"/>
        </w:rPr>
        <w:t>indien</w:t>
      </w:r>
      <w:proofErr w:type="gramEnd"/>
      <w:r w:rsidRPr="0036777D">
        <w:rPr>
          <w:lang w:val="nl-NL"/>
        </w:rPr>
        <w:t xml:space="preserve"> artikelcode niet gevonden wordt toon je de boodschap “niet bestaande code” </w:t>
      </w:r>
    </w:p>
    <w:p w:rsidR="00DD532C" w:rsidRPr="000B196B" w:rsidRDefault="00DD532C" w:rsidP="00DD532C">
      <w:pPr>
        <w:rPr>
          <w:lang w:val="nl-NL"/>
        </w:rPr>
      </w:pPr>
    </w:p>
    <w:p w:rsidR="00DD532C" w:rsidRPr="000B196B" w:rsidRDefault="00DD532C" w:rsidP="00DD532C">
      <w:pPr>
        <w:rPr>
          <w:b/>
          <w:lang w:val="nl-NL"/>
        </w:rPr>
      </w:pPr>
    </w:p>
    <w:p w:rsidR="00DD532C" w:rsidRPr="006E4D8A" w:rsidRDefault="00DD532C" w:rsidP="00DD532C">
      <w:pPr>
        <w:rPr>
          <w:lang w:val="nl-NL"/>
        </w:rPr>
      </w:pPr>
    </w:p>
    <w:p w:rsidR="00DD532C" w:rsidRDefault="00DD532C" w:rsidP="00DD532C">
      <w:pPr>
        <w:rPr>
          <w:lang w:val="nl-NL"/>
        </w:rPr>
      </w:pPr>
    </w:p>
    <w:p w:rsidR="00DD532C" w:rsidRDefault="00DD532C" w:rsidP="00DD532C">
      <w:pPr>
        <w:rPr>
          <w:b/>
          <w:lang w:val="nl-BE"/>
        </w:rPr>
      </w:pPr>
    </w:p>
    <w:p w:rsidR="006636A7" w:rsidRDefault="0036777D" w:rsidP="006636A7">
      <w:pPr>
        <w:pStyle w:val="Kop2"/>
        <w:pageBreakBefore/>
        <w:numPr>
          <w:ilvl w:val="0"/>
          <w:numId w:val="18"/>
        </w:numPr>
        <w:rPr>
          <w:lang w:val="nl-NL"/>
        </w:rPr>
      </w:pPr>
      <w:r>
        <w:rPr>
          <w:lang w:val="nl-NL"/>
        </w:rPr>
        <w:lastRenderedPageBreak/>
        <w:t>Overzicht van gescande artikelen aan klant tonen</w:t>
      </w:r>
    </w:p>
    <w:p w:rsidR="006636A7" w:rsidRDefault="006636A7" w:rsidP="006636A7">
      <w:pPr>
        <w:rPr>
          <w:lang w:val="nl-NL"/>
        </w:rPr>
      </w:pPr>
    </w:p>
    <w:p w:rsidR="0036777D" w:rsidRDefault="0036777D" w:rsidP="0036777D">
      <w:pPr>
        <w:rPr>
          <w:lang w:val="nl-NL"/>
        </w:rPr>
      </w:pPr>
      <w:r w:rsidRPr="000B196B">
        <w:rPr>
          <w:b/>
          <w:lang w:val="nl-NL"/>
        </w:rPr>
        <w:t>Beschrijving</w:t>
      </w:r>
      <w:r w:rsidRPr="000B196B">
        <w:rPr>
          <w:lang w:val="nl-NL"/>
        </w:rPr>
        <w:t xml:space="preserve"> </w:t>
      </w:r>
    </w:p>
    <w:p w:rsidR="006636A7" w:rsidRDefault="0036777D" w:rsidP="00DD532C">
      <w:pPr>
        <w:rPr>
          <w:lang w:val="nl-NL"/>
        </w:rPr>
      </w:pPr>
      <w:r>
        <w:rPr>
          <w:lang w:val="nl-NL"/>
        </w:rPr>
        <w:t xml:space="preserve">Telkens </w:t>
      </w:r>
      <w:r w:rsidR="006E7FAE">
        <w:rPr>
          <w:lang w:val="nl-NL"/>
        </w:rPr>
        <w:t xml:space="preserve">wanneer </w:t>
      </w:r>
      <w:r>
        <w:rPr>
          <w:lang w:val="nl-NL"/>
        </w:rPr>
        <w:t>de kassier een artikel scant (code intypt) wordt op het klantenscherm</w:t>
      </w:r>
      <w:r w:rsidR="006E7FAE">
        <w:rPr>
          <w:lang w:val="nl-NL"/>
        </w:rPr>
        <w:t xml:space="preserve"> (Venster 2) de artikelomschrijving, het aantal (=1) en de prijs aan de artikellijst toegevoegd. Wanneer </w:t>
      </w:r>
      <w:proofErr w:type="gramStart"/>
      <w:r w:rsidR="006E7FAE">
        <w:rPr>
          <w:lang w:val="nl-NL"/>
        </w:rPr>
        <w:t>een zelfde</w:t>
      </w:r>
      <w:proofErr w:type="gramEnd"/>
      <w:r w:rsidR="006E7FAE">
        <w:rPr>
          <w:lang w:val="nl-NL"/>
        </w:rPr>
        <w:t xml:space="preserve"> artikel een tweede keer gescand wordt zal dit niet worden toegevoegd aan de lijst maar zal het aantal opgehoogd worden. Het totaal te betalen bedrag wordt ook op di</w:t>
      </w:r>
      <w:r w:rsidR="00DD4493">
        <w:rPr>
          <w:lang w:val="nl-NL"/>
        </w:rPr>
        <w:t>t</w:t>
      </w:r>
      <w:r w:rsidR="006E7FAE">
        <w:rPr>
          <w:lang w:val="nl-NL"/>
        </w:rPr>
        <w:t xml:space="preserve"> scherm getoond en wordt bij elke scan bijgewerkt.</w:t>
      </w:r>
    </w:p>
    <w:p w:rsidR="006E7FAE" w:rsidRPr="0036777D" w:rsidRDefault="006E7FAE" w:rsidP="00DD532C">
      <w:pPr>
        <w:rPr>
          <w:lang w:val="nl-NL"/>
        </w:rPr>
      </w:pPr>
      <w:r>
        <w:rPr>
          <w:lang w:val="nl-NL"/>
        </w:rPr>
        <w:t xml:space="preserve">Maak hier gebruik van het </w:t>
      </w:r>
      <w:proofErr w:type="spellStart"/>
      <w:r w:rsidRPr="006E7FAE">
        <w:rPr>
          <w:b/>
          <w:u w:val="single"/>
          <w:lang w:val="nl-NL"/>
        </w:rPr>
        <w:t>Observer</w:t>
      </w:r>
      <w:proofErr w:type="spellEnd"/>
      <w:r w:rsidRPr="006E7FAE">
        <w:rPr>
          <w:b/>
          <w:u w:val="single"/>
          <w:lang w:val="nl-NL"/>
        </w:rPr>
        <w:t xml:space="preserve"> design </w:t>
      </w:r>
      <w:proofErr w:type="spellStart"/>
      <w:r w:rsidRPr="006E7FAE">
        <w:rPr>
          <w:b/>
          <w:u w:val="single"/>
          <w:lang w:val="nl-NL"/>
        </w:rPr>
        <w:t>pattern</w:t>
      </w:r>
      <w:proofErr w:type="spellEnd"/>
    </w:p>
    <w:p w:rsidR="006636A7" w:rsidRDefault="006636A7" w:rsidP="00DD532C">
      <w:pPr>
        <w:rPr>
          <w:b/>
          <w:lang w:val="nl-BE"/>
        </w:rPr>
      </w:pPr>
    </w:p>
    <w:p w:rsidR="006636A7" w:rsidRDefault="006636A7" w:rsidP="00DD532C">
      <w:pPr>
        <w:rPr>
          <w:b/>
          <w:lang w:val="nl-BE"/>
        </w:rPr>
      </w:pPr>
    </w:p>
    <w:p w:rsidR="0005338B" w:rsidRDefault="006E7FAE" w:rsidP="0005338B">
      <w:pPr>
        <w:pStyle w:val="Kop2"/>
        <w:pageBreakBefore/>
        <w:numPr>
          <w:ilvl w:val="0"/>
          <w:numId w:val="18"/>
        </w:numPr>
        <w:rPr>
          <w:lang w:val="nl-NL"/>
        </w:rPr>
      </w:pPr>
      <w:r>
        <w:rPr>
          <w:lang w:val="nl-NL"/>
        </w:rPr>
        <w:lastRenderedPageBreak/>
        <w:t>Verwijderen van een artikel uit de kassaverkoop</w:t>
      </w:r>
    </w:p>
    <w:p w:rsidR="0005338B" w:rsidRDefault="0005338B" w:rsidP="0005338B">
      <w:pPr>
        <w:rPr>
          <w:lang w:val="nl-NL"/>
        </w:rPr>
      </w:pPr>
    </w:p>
    <w:p w:rsidR="0005338B" w:rsidRPr="000B196B" w:rsidRDefault="0005338B" w:rsidP="0005338B">
      <w:pPr>
        <w:rPr>
          <w:lang w:val="nl-NL"/>
        </w:rPr>
      </w:pPr>
      <w:r w:rsidRPr="000B196B">
        <w:rPr>
          <w:b/>
          <w:lang w:val="nl-NL"/>
        </w:rPr>
        <w:t>Beschrijving</w:t>
      </w:r>
      <w:r w:rsidRPr="000B196B">
        <w:rPr>
          <w:lang w:val="nl-NL"/>
        </w:rPr>
        <w:t xml:space="preserve"> </w:t>
      </w:r>
    </w:p>
    <w:p w:rsidR="0005338B" w:rsidRDefault="006E7FAE" w:rsidP="0005338B">
      <w:pPr>
        <w:rPr>
          <w:lang w:val="nl-NL"/>
        </w:rPr>
      </w:pPr>
      <w:r>
        <w:rPr>
          <w:lang w:val="nl-NL"/>
        </w:rPr>
        <w:t>De kassier moet een artikel uit de lijst van gescande artikelen kunnen verwijderen. Het totale bedrag moet dan worden bijgewerkt en tevens moet het klantenscherm worden bijgewerkt</w:t>
      </w:r>
    </w:p>
    <w:p w:rsidR="0005338B" w:rsidRDefault="0005338B" w:rsidP="0005338B">
      <w:pPr>
        <w:rPr>
          <w:lang w:val="nl-NL"/>
        </w:rPr>
      </w:pPr>
    </w:p>
    <w:p w:rsidR="0005338B" w:rsidRDefault="0005338B" w:rsidP="0005338B">
      <w:pPr>
        <w:rPr>
          <w:b/>
          <w:lang w:val="nl-BE"/>
        </w:rPr>
      </w:pPr>
    </w:p>
    <w:p w:rsidR="00D3280B" w:rsidRDefault="00F3026C" w:rsidP="00D3280B">
      <w:pPr>
        <w:pStyle w:val="Kop2"/>
        <w:pageBreakBefore/>
        <w:numPr>
          <w:ilvl w:val="0"/>
          <w:numId w:val="18"/>
        </w:numPr>
        <w:rPr>
          <w:lang w:val="nl-NL"/>
        </w:rPr>
      </w:pPr>
      <w:r>
        <w:rPr>
          <w:lang w:val="nl-NL"/>
        </w:rPr>
        <w:lastRenderedPageBreak/>
        <w:t xml:space="preserve">Een kassaverkoop on </w:t>
      </w:r>
      <w:proofErr w:type="spellStart"/>
      <w:r>
        <w:rPr>
          <w:lang w:val="nl-NL"/>
        </w:rPr>
        <w:t>hold</w:t>
      </w:r>
      <w:proofErr w:type="spellEnd"/>
      <w:r>
        <w:rPr>
          <w:lang w:val="nl-NL"/>
        </w:rPr>
        <w:t xml:space="preserve"> zetten</w:t>
      </w:r>
    </w:p>
    <w:p w:rsidR="00D3280B" w:rsidRPr="000B196B" w:rsidRDefault="00D3280B" w:rsidP="00D3280B">
      <w:pPr>
        <w:rPr>
          <w:lang w:val="nl-NL"/>
        </w:rPr>
      </w:pPr>
    </w:p>
    <w:p w:rsidR="00D3280B" w:rsidRPr="000B196B" w:rsidRDefault="00D3280B" w:rsidP="00D3280B">
      <w:pPr>
        <w:rPr>
          <w:lang w:val="nl-NL"/>
        </w:rPr>
      </w:pPr>
      <w:r w:rsidRPr="000B196B">
        <w:rPr>
          <w:b/>
          <w:lang w:val="nl-NL"/>
        </w:rPr>
        <w:t>Beschrijving</w:t>
      </w:r>
      <w:r w:rsidRPr="000B196B">
        <w:rPr>
          <w:lang w:val="nl-NL"/>
        </w:rPr>
        <w:t xml:space="preserve"> </w:t>
      </w:r>
    </w:p>
    <w:p w:rsidR="00D3280B" w:rsidRDefault="00F3026C" w:rsidP="00D3280B">
      <w:pPr>
        <w:rPr>
          <w:lang w:val="nl-NL"/>
        </w:rPr>
      </w:pPr>
      <w:r>
        <w:rPr>
          <w:lang w:val="nl-NL"/>
        </w:rPr>
        <w:t xml:space="preserve">Wanneer een klant aan de kassa merkt dat hij nog </w:t>
      </w:r>
      <w:proofErr w:type="gramStart"/>
      <w:r>
        <w:rPr>
          <w:lang w:val="nl-NL"/>
        </w:rPr>
        <w:t>één</w:t>
      </w:r>
      <w:proofErr w:type="gramEnd"/>
      <w:r>
        <w:rPr>
          <w:lang w:val="nl-NL"/>
        </w:rPr>
        <w:t xml:space="preserve"> of meer artikels moet gaan bijhalen in de winkel en er al een wachtrij </w:t>
      </w:r>
      <w:r w:rsidR="00DD4493">
        <w:rPr>
          <w:lang w:val="nl-NL"/>
        </w:rPr>
        <w:t xml:space="preserve">van klanten </w:t>
      </w:r>
      <w:r>
        <w:rPr>
          <w:lang w:val="nl-NL"/>
        </w:rPr>
        <w:t xml:space="preserve">aan de kassa is moet de kassier de reeds gescande kassaverkoop (lijst van gescande artikels) on </w:t>
      </w:r>
      <w:proofErr w:type="spellStart"/>
      <w:r>
        <w:rPr>
          <w:lang w:val="nl-NL"/>
        </w:rPr>
        <w:t>hold</w:t>
      </w:r>
      <w:proofErr w:type="spellEnd"/>
      <w:r>
        <w:rPr>
          <w:lang w:val="nl-NL"/>
        </w:rPr>
        <w:t xml:space="preserve"> kunnen zetten (deze kassaverkoop wordt bewaard) maar het kassascherm en klantenscherm wordt klaargemaakt voor het registreren van aankopen van een volgende klant.</w:t>
      </w:r>
    </w:p>
    <w:p w:rsidR="00F3026C" w:rsidRDefault="00F3026C" w:rsidP="00D3280B">
      <w:pPr>
        <w:rPr>
          <w:lang w:val="nl-NL"/>
        </w:rPr>
      </w:pPr>
      <w:r>
        <w:rPr>
          <w:lang w:val="nl-NL"/>
        </w:rPr>
        <w:t xml:space="preserve">Er kan maar één kassaverkoop on </w:t>
      </w:r>
      <w:proofErr w:type="spellStart"/>
      <w:r>
        <w:rPr>
          <w:lang w:val="nl-NL"/>
        </w:rPr>
        <w:t>hold</w:t>
      </w:r>
      <w:proofErr w:type="spellEnd"/>
      <w:r>
        <w:rPr>
          <w:lang w:val="nl-NL"/>
        </w:rPr>
        <w:t xml:space="preserve"> gezet worden.</w:t>
      </w:r>
    </w:p>
    <w:p w:rsidR="00F3026C" w:rsidRDefault="00F3026C" w:rsidP="00D3280B">
      <w:pPr>
        <w:rPr>
          <w:lang w:val="nl-NL"/>
        </w:rPr>
      </w:pPr>
      <w:r>
        <w:rPr>
          <w:lang w:val="nl-NL"/>
        </w:rPr>
        <w:t xml:space="preserve">Een on </w:t>
      </w:r>
      <w:proofErr w:type="spellStart"/>
      <w:r>
        <w:rPr>
          <w:lang w:val="nl-NL"/>
        </w:rPr>
        <w:t>hold</w:t>
      </w:r>
      <w:proofErr w:type="spellEnd"/>
      <w:r>
        <w:rPr>
          <w:lang w:val="nl-NL"/>
        </w:rPr>
        <w:t xml:space="preserve"> kassaverkoop moet (na afrekening van een andere klant) terug actief kunnen gezet worden en afgehandeld worden.</w:t>
      </w:r>
    </w:p>
    <w:p w:rsidR="00F3026C" w:rsidRDefault="00F3026C" w:rsidP="00D3280B">
      <w:pPr>
        <w:rPr>
          <w:lang w:val="nl-NL"/>
        </w:rPr>
      </w:pPr>
    </w:p>
    <w:p w:rsidR="00D3280B" w:rsidRDefault="00D3280B" w:rsidP="00D3280B">
      <w:pPr>
        <w:rPr>
          <w:lang w:val="nl-NL"/>
        </w:rPr>
      </w:pPr>
    </w:p>
    <w:p w:rsidR="00D3280B" w:rsidRDefault="00D3280B" w:rsidP="00D3280B">
      <w:pPr>
        <w:rPr>
          <w:b/>
          <w:lang w:val="nl-BE"/>
        </w:rPr>
      </w:pPr>
    </w:p>
    <w:p w:rsidR="00D3280B" w:rsidRDefault="00D3280B" w:rsidP="00D3280B">
      <w:pPr>
        <w:rPr>
          <w:b/>
          <w:lang w:val="nl-BE"/>
        </w:rPr>
      </w:pPr>
    </w:p>
    <w:p w:rsidR="001F7439" w:rsidRDefault="0001764F" w:rsidP="001F7439">
      <w:pPr>
        <w:pStyle w:val="Kop2"/>
        <w:pageBreakBefore/>
        <w:numPr>
          <w:ilvl w:val="0"/>
          <w:numId w:val="18"/>
        </w:numPr>
        <w:rPr>
          <w:lang w:val="nl-NL"/>
        </w:rPr>
      </w:pPr>
      <w:r>
        <w:rPr>
          <w:lang w:val="nl-NL"/>
        </w:rPr>
        <w:lastRenderedPageBreak/>
        <w:t>Berekenen van korting bij een kassaverkoop</w:t>
      </w:r>
    </w:p>
    <w:p w:rsidR="001F7439" w:rsidRDefault="001F7439" w:rsidP="001F7439">
      <w:pPr>
        <w:rPr>
          <w:lang w:val="nl-NL"/>
        </w:rPr>
      </w:pPr>
    </w:p>
    <w:p w:rsidR="001F7439" w:rsidRPr="000B196B" w:rsidRDefault="001F7439" w:rsidP="001F7439">
      <w:pPr>
        <w:rPr>
          <w:lang w:val="nl-NL"/>
        </w:rPr>
      </w:pPr>
      <w:r w:rsidRPr="000B196B">
        <w:rPr>
          <w:b/>
          <w:lang w:val="nl-NL"/>
        </w:rPr>
        <w:t>Beschrijving</w:t>
      </w:r>
      <w:r w:rsidRPr="000B196B">
        <w:rPr>
          <w:lang w:val="nl-NL"/>
        </w:rPr>
        <w:t xml:space="preserve"> </w:t>
      </w:r>
    </w:p>
    <w:p w:rsidR="001F7439" w:rsidRDefault="0001764F" w:rsidP="001F7439">
      <w:pPr>
        <w:rPr>
          <w:lang w:val="nl-NL"/>
        </w:rPr>
      </w:pPr>
      <w:r>
        <w:rPr>
          <w:lang w:val="nl-NL"/>
        </w:rPr>
        <w:t>De winkelier moet de mogelijkheid hebben om flexibel van dag tot dag te kunnen beslissen welke korting acties hij wenst toe te passen.</w:t>
      </w:r>
    </w:p>
    <w:p w:rsidR="0001764F" w:rsidRDefault="0001764F" w:rsidP="001F7439">
      <w:pPr>
        <w:rPr>
          <w:lang w:val="nl-NL"/>
        </w:rPr>
      </w:pPr>
      <w:r>
        <w:rPr>
          <w:lang w:val="nl-NL"/>
        </w:rPr>
        <w:t>Enkele voorbeelden van korting acties:</w:t>
      </w:r>
    </w:p>
    <w:p w:rsidR="0001764F" w:rsidRDefault="0001764F" w:rsidP="001F7439">
      <w:pPr>
        <w:rPr>
          <w:lang w:val="nl-NL"/>
        </w:rPr>
      </w:pPr>
      <w:proofErr w:type="gramStart"/>
      <w:r>
        <w:rPr>
          <w:lang w:val="nl-NL"/>
        </w:rPr>
        <w:t>Groepkorting:  vb.</w:t>
      </w:r>
      <w:proofErr w:type="gramEnd"/>
      <w:r>
        <w:rPr>
          <w:lang w:val="nl-NL"/>
        </w:rPr>
        <w:t xml:space="preserve"> 5% korting op alle artikelen van een bepaalde groep</w:t>
      </w:r>
    </w:p>
    <w:p w:rsidR="0001764F" w:rsidRDefault="0001764F" w:rsidP="001F7439">
      <w:pPr>
        <w:rPr>
          <w:lang w:val="nl-NL"/>
        </w:rPr>
      </w:pPr>
      <w:r>
        <w:rPr>
          <w:lang w:val="nl-NL"/>
        </w:rPr>
        <w:t xml:space="preserve">Drempelkorting: </w:t>
      </w:r>
      <w:proofErr w:type="spellStart"/>
      <w:r>
        <w:rPr>
          <w:lang w:val="nl-NL"/>
        </w:rPr>
        <w:t>vb</w:t>
      </w:r>
      <w:proofErr w:type="spellEnd"/>
      <w:r>
        <w:rPr>
          <w:lang w:val="nl-NL"/>
        </w:rPr>
        <w:t xml:space="preserve"> 5% korting op een aankoopbedrag hoger dan 100 €</w:t>
      </w:r>
    </w:p>
    <w:p w:rsidR="0001764F" w:rsidRDefault="00480404" w:rsidP="001F7439">
      <w:pPr>
        <w:rPr>
          <w:lang w:val="nl-NL"/>
        </w:rPr>
      </w:pPr>
      <w:proofErr w:type="spellStart"/>
      <w:r>
        <w:rPr>
          <w:lang w:val="nl-NL"/>
        </w:rPr>
        <w:t>Duurstekorting</w:t>
      </w:r>
      <w:proofErr w:type="spellEnd"/>
      <w:r>
        <w:rPr>
          <w:lang w:val="nl-NL"/>
        </w:rPr>
        <w:t xml:space="preserve">: </w:t>
      </w:r>
      <w:proofErr w:type="spellStart"/>
      <w:r>
        <w:rPr>
          <w:lang w:val="nl-NL"/>
        </w:rPr>
        <w:t>vb</w:t>
      </w:r>
      <w:proofErr w:type="spellEnd"/>
      <w:r>
        <w:rPr>
          <w:lang w:val="nl-NL"/>
        </w:rPr>
        <w:t xml:space="preserve"> 25% korting op duurste artikel uit winkelkar</w:t>
      </w:r>
    </w:p>
    <w:p w:rsidR="00480404" w:rsidRDefault="00480404" w:rsidP="001F7439">
      <w:pPr>
        <w:rPr>
          <w:lang w:val="nl-NL"/>
        </w:rPr>
      </w:pPr>
    </w:p>
    <w:p w:rsidR="00480404" w:rsidRDefault="00480404" w:rsidP="001F7439">
      <w:pPr>
        <w:rPr>
          <w:lang w:val="nl-NL"/>
        </w:rPr>
      </w:pPr>
      <w:r>
        <w:rPr>
          <w:lang w:val="nl-NL"/>
        </w:rPr>
        <w:t>Zo zijn er nog vele andere acties mogelijk. De cijfers in de acties (5%, 25%, 100€) moeten instelbaar zijn</w:t>
      </w:r>
      <w:r w:rsidR="00DD4493">
        <w:rPr>
          <w:lang w:val="nl-NL"/>
        </w:rPr>
        <w:t>.</w:t>
      </w:r>
    </w:p>
    <w:p w:rsidR="00480404" w:rsidRDefault="00480404" w:rsidP="001F7439">
      <w:pPr>
        <w:rPr>
          <w:lang w:val="nl-NL"/>
        </w:rPr>
      </w:pPr>
    </w:p>
    <w:p w:rsidR="00480404" w:rsidRDefault="00480404" w:rsidP="001F7439">
      <w:pPr>
        <w:rPr>
          <w:lang w:val="nl-NL"/>
        </w:rPr>
      </w:pPr>
      <w:r>
        <w:rPr>
          <w:lang w:val="nl-NL"/>
        </w:rPr>
        <w:t xml:space="preserve">Maak gebruik van het </w:t>
      </w:r>
      <w:proofErr w:type="spellStart"/>
      <w:r w:rsidRPr="00DD4493">
        <w:rPr>
          <w:b/>
          <w:u w:val="single"/>
          <w:lang w:val="nl-NL"/>
        </w:rPr>
        <w:t>strategy</w:t>
      </w:r>
      <w:proofErr w:type="spellEnd"/>
      <w:r w:rsidRPr="00DD4493">
        <w:rPr>
          <w:b/>
          <w:u w:val="single"/>
          <w:lang w:val="nl-NL"/>
        </w:rPr>
        <w:t xml:space="preserve"> design </w:t>
      </w:r>
      <w:proofErr w:type="spellStart"/>
      <w:r w:rsidRPr="00DD4493">
        <w:rPr>
          <w:b/>
          <w:u w:val="single"/>
          <w:lang w:val="nl-NL"/>
        </w:rPr>
        <w:t>pattern</w:t>
      </w:r>
      <w:proofErr w:type="spellEnd"/>
      <w:r>
        <w:rPr>
          <w:lang w:val="nl-NL"/>
        </w:rPr>
        <w:t xml:space="preserve"> voor het flexibel implementeren van deze korting strategieën</w:t>
      </w:r>
    </w:p>
    <w:p w:rsidR="00480404" w:rsidRDefault="00480404" w:rsidP="001F7439">
      <w:pPr>
        <w:rPr>
          <w:lang w:val="nl-NL"/>
        </w:rPr>
      </w:pPr>
      <w:r>
        <w:rPr>
          <w:lang w:val="nl-NL"/>
        </w:rPr>
        <w:t>Zorg ervoor dat de winkelier de toe te passen kortingsactie kan kiezen en de nodige cijfers (</w:t>
      </w:r>
      <w:proofErr w:type="spellStart"/>
      <w:r>
        <w:rPr>
          <w:lang w:val="nl-NL"/>
        </w:rPr>
        <w:t>vb</w:t>
      </w:r>
      <w:proofErr w:type="spellEnd"/>
      <w:r>
        <w:rPr>
          <w:lang w:val="nl-NL"/>
        </w:rPr>
        <w:t xml:space="preserve"> korting</w:t>
      </w:r>
      <w:proofErr w:type="gramStart"/>
      <w:r>
        <w:rPr>
          <w:lang w:val="nl-NL"/>
        </w:rPr>
        <w:t>%)kan</w:t>
      </w:r>
      <w:proofErr w:type="gramEnd"/>
      <w:r>
        <w:rPr>
          <w:lang w:val="nl-NL"/>
        </w:rPr>
        <w:t xml:space="preserve"> ingeven (in tab3 – instellingen).</w:t>
      </w:r>
    </w:p>
    <w:p w:rsidR="00480404" w:rsidRDefault="00480404" w:rsidP="001F7439">
      <w:pPr>
        <w:rPr>
          <w:lang w:val="nl-NL"/>
        </w:rPr>
      </w:pPr>
      <w:r>
        <w:rPr>
          <w:lang w:val="nl-NL"/>
        </w:rPr>
        <w:t xml:space="preserve">Gebruik </w:t>
      </w:r>
      <w:proofErr w:type="spellStart"/>
      <w:r w:rsidRPr="00DD4493">
        <w:rPr>
          <w:b/>
          <w:u w:val="single"/>
          <w:lang w:val="nl-NL"/>
        </w:rPr>
        <w:t>factories</w:t>
      </w:r>
      <w:proofErr w:type="spellEnd"/>
      <w:r w:rsidRPr="00DD4493">
        <w:rPr>
          <w:b/>
          <w:u w:val="single"/>
          <w:lang w:val="nl-NL"/>
        </w:rPr>
        <w:t xml:space="preserve">, </w:t>
      </w:r>
      <w:proofErr w:type="spellStart"/>
      <w:r w:rsidRPr="00DD4493">
        <w:rPr>
          <w:b/>
          <w:u w:val="single"/>
          <w:lang w:val="nl-NL"/>
        </w:rPr>
        <w:t>enums</w:t>
      </w:r>
      <w:proofErr w:type="spellEnd"/>
      <w:r w:rsidRPr="00DD4493">
        <w:rPr>
          <w:b/>
          <w:u w:val="single"/>
          <w:lang w:val="nl-NL"/>
        </w:rPr>
        <w:t xml:space="preserve">, </w:t>
      </w:r>
      <w:proofErr w:type="spellStart"/>
      <w:r w:rsidRPr="00DD4493">
        <w:rPr>
          <w:b/>
          <w:u w:val="single"/>
          <w:lang w:val="nl-NL"/>
        </w:rPr>
        <w:t>reflection</w:t>
      </w:r>
      <w:proofErr w:type="spellEnd"/>
      <w:r>
        <w:rPr>
          <w:lang w:val="nl-NL"/>
        </w:rPr>
        <w:t xml:space="preserve"> indien mogelijk</w:t>
      </w:r>
    </w:p>
    <w:p w:rsidR="00480404" w:rsidRDefault="00480404" w:rsidP="001F7439">
      <w:pPr>
        <w:rPr>
          <w:lang w:val="nl-NL"/>
        </w:rPr>
      </w:pPr>
    </w:p>
    <w:p w:rsidR="0001764F" w:rsidRDefault="0001764F" w:rsidP="001F7439">
      <w:pPr>
        <w:rPr>
          <w:lang w:val="nl-NL"/>
        </w:rPr>
      </w:pPr>
    </w:p>
    <w:p w:rsidR="001F7439" w:rsidRDefault="001F7439" w:rsidP="001F7439">
      <w:pPr>
        <w:rPr>
          <w:lang w:val="nl-NL"/>
        </w:rPr>
      </w:pPr>
    </w:p>
    <w:p w:rsidR="001F7439" w:rsidRDefault="001F7439" w:rsidP="001F7439">
      <w:pPr>
        <w:rPr>
          <w:b/>
          <w:lang w:val="nl-BE"/>
        </w:rPr>
      </w:pPr>
    </w:p>
    <w:p w:rsidR="001F7439" w:rsidRDefault="001F7439" w:rsidP="00D3280B">
      <w:pPr>
        <w:rPr>
          <w:b/>
          <w:lang w:val="nl-BE"/>
        </w:rPr>
      </w:pPr>
    </w:p>
    <w:p w:rsidR="003F22A8" w:rsidRDefault="00F05A32" w:rsidP="003F22A8">
      <w:pPr>
        <w:pStyle w:val="Kop2"/>
        <w:pageBreakBefore/>
        <w:numPr>
          <w:ilvl w:val="0"/>
          <w:numId w:val="18"/>
        </w:numPr>
        <w:rPr>
          <w:lang w:val="nl-NL"/>
        </w:rPr>
      </w:pPr>
      <w:r>
        <w:rPr>
          <w:lang w:val="nl-NL"/>
        </w:rPr>
        <w:lastRenderedPageBreak/>
        <w:t>Een kassaverkoop afsluiten</w:t>
      </w:r>
    </w:p>
    <w:p w:rsidR="003F22A8" w:rsidRDefault="003F22A8" w:rsidP="003F22A8">
      <w:pPr>
        <w:rPr>
          <w:lang w:val="nl-NL"/>
        </w:rPr>
      </w:pPr>
    </w:p>
    <w:p w:rsidR="00FF0266" w:rsidRDefault="00FF0266" w:rsidP="003F22A8">
      <w:pPr>
        <w:rPr>
          <w:lang w:val="nl-NL"/>
        </w:rPr>
      </w:pPr>
      <w:r w:rsidRPr="000B196B">
        <w:rPr>
          <w:b/>
          <w:lang w:val="nl-NL"/>
        </w:rPr>
        <w:t>Beschrijving</w:t>
      </w:r>
    </w:p>
    <w:p w:rsidR="001C7F97" w:rsidRPr="006E4D8A" w:rsidRDefault="00300E8B" w:rsidP="003F22A8">
      <w:pPr>
        <w:rPr>
          <w:lang w:val="nl-NL"/>
        </w:rPr>
      </w:pPr>
      <w:r>
        <w:rPr>
          <w:lang w:val="nl-NL"/>
        </w:rPr>
        <w:t xml:space="preserve">Als alle artikelen uit de winkelkar van een klant gescand zijn drukt de winkelier op de </w:t>
      </w:r>
      <w:proofErr w:type="gramStart"/>
      <w:r w:rsidRPr="00300E8B">
        <w:rPr>
          <w:i/>
          <w:lang w:val="nl-NL"/>
        </w:rPr>
        <w:t>AFSLUIT</w:t>
      </w:r>
      <w:r>
        <w:rPr>
          <w:lang w:val="nl-NL"/>
        </w:rPr>
        <w:t xml:space="preserve"> knop</w:t>
      </w:r>
      <w:proofErr w:type="gramEnd"/>
      <w:r>
        <w:rPr>
          <w:lang w:val="nl-NL"/>
        </w:rPr>
        <w:t xml:space="preserve"> en wordt op zijn kassascherm en op het klantenscherm naast het totale bedrag (zijnde de som van de prijzen van de gescande artikelen) ook de totale korting en het te betalen bedrag (totale bedrag – korting) getoond.</w:t>
      </w:r>
    </w:p>
    <w:p w:rsidR="003F22A8" w:rsidRPr="006E4D8A" w:rsidRDefault="003F22A8" w:rsidP="003F22A8">
      <w:pPr>
        <w:rPr>
          <w:lang w:val="nl-NL"/>
        </w:rPr>
      </w:pPr>
    </w:p>
    <w:p w:rsidR="001F7439" w:rsidRDefault="00300E8B" w:rsidP="001F7439">
      <w:pPr>
        <w:pStyle w:val="Kop2"/>
        <w:pageBreakBefore/>
        <w:numPr>
          <w:ilvl w:val="0"/>
          <w:numId w:val="18"/>
        </w:numPr>
        <w:rPr>
          <w:lang w:val="nl-NL"/>
        </w:rPr>
      </w:pPr>
      <w:r>
        <w:rPr>
          <w:lang w:val="nl-NL"/>
        </w:rPr>
        <w:lastRenderedPageBreak/>
        <w:t>Een kassaverkoop betalen</w:t>
      </w:r>
    </w:p>
    <w:p w:rsidR="001F7439" w:rsidRDefault="001F7439" w:rsidP="001F7439">
      <w:pPr>
        <w:rPr>
          <w:lang w:val="nl-NL"/>
        </w:rPr>
      </w:pPr>
    </w:p>
    <w:p w:rsidR="001F7439" w:rsidRDefault="001F7439" w:rsidP="001F7439">
      <w:pPr>
        <w:rPr>
          <w:lang w:val="nl-NL"/>
        </w:rPr>
      </w:pPr>
      <w:r w:rsidRPr="000B196B">
        <w:rPr>
          <w:b/>
          <w:lang w:val="nl-NL"/>
        </w:rPr>
        <w:t>Beschrijving</w:t>
      </w:r>
      <w:r w:rsidRPr="000B196B">
        <w:rPr>
          <w:lang w:val="nl-NL"/>
        </w:rPr>
        <w:t xml:space="preserve"> </w:t>
      </w:r>
    </w:p>
    <w:p w:rsidR="00713D26" w:rsidRPr="00B36DCB" w:rsidRDefault="00713D26" w:rsidP="001F7439">
      <w:pPr>
        <w:rPr>
          <w:u w:val="single"/>
          <w:lang w:val="nl-NL"/>
        </w:rPr>
      </w:pPr>
      <w:r w:rsidRPr="00B36DCB">
        <w:rPr>
          <w:u w:val="single"/>
          <w:lang w:val="nl-NL"/>
        </w:rPr>
        <w:t>Scenario 1</w:t>
      </w:r>
    </w:p>
    <w:p w:rsidR="001F7439" w:rsidRDefault="00300E8B" w:rsidP="001F7439">
      <w:pPr>
        <w:rPr>
          <w:noProof/>
          <w:lang w:val="nl-BE" w:eastAsia="nl-BE"/>
        </w:rPr>
      </w:pPr>
      <w:r>
        <w:rPr>
          <w:noProof/>
          <w:lang w:val="nl-BE" w:eastAsia="nl-BE"/>
        </w:rPr>
        <w:t xml:space="preserve">Als de klant </w:t>
      </w:r>
      <w:r w:rsidR="00B36DCB">
        <w:rPr>
          <w:noProof/>
          <w:lang w:val="nl-BE" w:eastAsia="nl-BE"/>
        </w:rPr>
        <w:t xml:space="preserve">genoeg geld bijheeft en </w:t>
      </w:r>
      <w:r>
        <w:rPr>
          <w:noProof/>
          <w:lang w:val="nl-BE" w:eastAsia="nl-BE"/>
        </w:rPr>
        <w:t>betaal</w:t>
      </w:r>
      <w:r w:rsidR="00B36DCB">
        <w:rPr>
          <w:noProof/>
          <w:lang w:val="nl-BE" w:eastAsia="nl-BE"/>
        </w:rPr>
        <w:t>t</w:t>
      </w:r>
      <w:r>
        <w:rPr>
          <w:noProof/>
          <w:lang w:val="nl-BE" w:eastAsia="nl-BE"/>
        </w:rPr>
        <w:t xml:space="preserve"> drukt de kassier op de </w:t>
      </w:r>
      <w:r w:rsidRPr="00300E8B">
        <w:rPr>
          <w:i/>
          <w:noProof/>
          <w:lang w:val="nl-BE" w:eastAsia="nl-BE"/>
        </w:rPr>
        <w:t>BETAALD</w:t>
      </w:r>
      <w:r>
        <w:rPr>
          <w:noProof/>
          <w:lang w:val="nl-BE" w:eastAsia="nl-BE"/>
        </w:rPr>
        <w:t xml:space="preserve"> knop.</w:t>
      </w:r>
    </w:p>
    <w:p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Het kassierscherm wordt dan klaargezet voor een nieuwe </w:t>
      </w:r>
      <w:r w:rsidR="00B36DCB" w:rsidRPr="00DD4493">
        <w:rPr>
          <w:noProof/>
          <w:lang w:val="nl-BE" w:eastAsia="nl-BE"/>
        </w:rPr>
        <w:t>ver</w:t>
      </w:r>
      <w:r w:rsidRPr="00DD4493">
        <w:rPr>
          <w:noProof/>
          <w:lang w:val="nl-BE" w:eastAsia="nl-BE"/>
        </w:rPr>
        <w:t xml:space="preserve">koop </w:t>
      </w:r>
      <w:r w:rsidR="00B36DCB" w:rsidRPr="00DD4493">
        <w:rPr>
          <w:noProof/>
          <w:lang w:val="nl-BE" w:eastAsia="nl-BE"/>
        </w:rPr>
        <w:t xml:space="preserve">te registreren </w:t>
      </w:r>
      <w:r w:rsidRPr="00DD4493">
        <w:rPr>
          <w:noProof/>
          <w:lang w:val="nl-BE" w:eastAsia="nl-BE"/>
        </w:rPr>
        <w:t>of voor het terughalen van een verkoop on hold</w:t>
      </w:r>
      <w:r w:rsidR="00B36DCB" w:rsidRPr="00DD4493">
        <w:rPr>
          <w:noProof/>
          <w:lang w:val="nl-BE" w:eastAsia="nl-BE"/>
        </w:rPr>
        <w:t>.</w:t>
      </w:r>
    </w:p>
    <w:p w:rsidR="00300E8B" w:rsidRPr="00DD4493" w:rsidRDefault="00300E8B" w:rsidP="00DD4493">
      <w:pPr>
        <w:pStyle w:val="Lijstalinea"/>
        <w:numPr>
          <w:ilvl w:val="0"/>
          <w:numId w:val="26"/>
        </w:numPr>
        <w:ind w:left="426"/>
        <w:rPr>
          <w:noProof/>
          <w:lang w:val="nl-BE" w:eastAsia="nl-BE"/>
        </w:rPr>
      </w:pPr>
      <w:r w:rsidRPr="00DD4493">
        <w:rPr>
          <w:noProof/>
          <w:lang w:val="nl-BE" w:eastAsia="nl-BE"/>
        </w:rPr>
        <w:t>De voorraad van de artikelen wordt bijgewerkt in de database en de actuele voorraad in tab3 wordt aangepast</w:t>
      </w:r>
      <w:r w:rsidR="00B36DCB" w:rsidRPr="00DD4493">
        <w:rPr>
          <w:noProof/>
          <w:lang w:val="nl-BE" w:eastAsia="nl-BE"/>
        </w:rPr>
        <w:t>.</w:t>
      </w:r>
    </w:p>
    <w:p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De verkoop wordt gelogd: aan de lijst </w:t>
      </w:r>
      <w:r w:rsidR="00713D26" w:rsidRPr="00DD4493">
        <w:rPr>
          <w:noProof/>
          <w:lang w:val="nl-BE" w:eastAsia="nl-BE"/>
        </w:rPr>
        <w:t>in tab4 –log wordt een lijn toegevoegd met als inhoud: datum en tijdstip van betaling – totaal bedrag – korting – te betalen bedrag. In ons vereenvoudigd systeem moeten de verkopen niet opgeslagen worden in een database. Dus als we de app terug opstarten in de lijst van logs terug leeg.</w:t>
      </w:r>
    </w:p>
    <w:p w:rsidR="00713D26" w:rsidRPr="00B36DCB" w:rsidRDefault="00713D26" w:rsidP="001F7439">
      <w:pPr>
        <w:rPr>
          <w:noProof/>
          <w:u w:val="single"/>
          <w:lang w:val="nl-BE" w:eastAsia="nl-BE"/>
        </w:rPr>
      </w:pPr>
      <w:r w:rsidRPr="00B36DCB">
        <w:rPr>
          <w:noProof/>
          <w:u w:val="single"/>
          <w:lang w:val="nl-BE" w:eastAsia="nl-BE"/>
        </w:rPr>
        <w:t>Scenario 2</w:t>
      </w:r>
    </w:p>
    <w:p w:rsidR="00713D26" w:rsidRDefault="00713D26" w:rsidP="001F7439">
      <w:pPr>
        <w:rPr>
          <w:noProof/>
          <w:lang w:val="nl-BE" w:eastAsia="nl-BE"/>
        </w:rPr>
      </w:pPr>
      <w:r>
        <w:rPr>
          <w:noProof/>
          <w:lang w:val="nl-BE" w:eastAsia="nl-BE"/>
        </w:rPr>
        <w:t xml:space="preserve">Als de klant niet genoeg geld kan de kassier nog gescande artikels verwijderen (bedragen in beide vensters worden dan aangepast) en dan alsnog op de </w:t>
      </w:r>
      <w:r w:rsidRPr="00713D26">
        <w:rPr>
          <w:i/>
          <w:noProof/>
          <w:lang w:val="nl-BE" w:eastAsia="nl-BE"/>
        </w:rPr>
        <w:t>BETAALD</w:t>
      </w:r>
      <w:r>
        <w:rPr>
          <w:noProof/>
          <w:lang w:val="nl-BE" w:eastAsia="nl-BE"/>
        </w:rPr>
        <w:t xml:space="preserve"> knop klikken.</w:t>
      </w:r>
    </w:p>
    <w:p w:rsidR="00713D26" w:rsidRPr="00B36DCB" w:rsidRDefault="00713D26" w:rsidP="001F7439">
      <w:pPr>
        <w:rPr>
          <w:noProof/>
          <w:u w:val="single"/>
          <w:lang w:val="nl-BE" w:eastAsia="nl-BE"/>
        </w:rPr>
      </w:pPr>
      <w:r w:rsidRPr="00B36DCB">
        <w:rPr>
          <w:noProof/>
          <w:u w:val="single"/>
          <w:lang w:val="nl-BE" w:eastAsia="nl-BE"/>
        </w:rPr>
        <w:t>Scenario 3</w:t>
      </w:r>
    </w:p>
    <w:p w:rsidR="00713D26" w:rsidRPr="00300E8B" w:rsidRDefault="00713D26" w:rsidP="001F7439">
      <w:pPr>
        <w:rPr>
          <w:lang w:val="nl-NL"/>
        </w:rPr>
      </w:pPr>
      <w:r>
        <w:rPr>
          <w:noProof/>
          <w:lang w:val="nl-BE" w:eastAsia="nl-BE"/>
        </w:rPr>
        <w:t xml:space="preserve">Als de klant geen geld bijheeft kan de kassier op de </w:t>
      </w:r>
      <w:r w:rsidRPr="00713D26">
        <w:rPr>
          <w:i/>
          <w:noProof/>
          <w:lang w:val="nl-BE" w:eastAsia="nl-BE"/>
        </w:rPr>
        <w:t>ANNULEER</w:t>
      </w:r>
      <w:r>
        <w:rPr>
          <w:noProof/>
          <w:lang w:val="nl-BE" w:eastAsia="nl-BE"/>
        </w:rPr>
        <w:t xml:space="preserve"> knop klikken. </w:t>
      </w:r>
      <w:r w:rsidR="00DD4493">
        <w:rPr>
          <w:noProof/>
          <w:lang w:val="nl-BE" w:eastAsia="nl-BE"/>
        </w:rPr>
        <w:t>Kassa en klantv</w:t>
      </w:r>
      <w:r>
        <w:rPr>
          <w:noProof/>
          <w:lang w:val="nl-BE" w:eastAsia="nl-BE"/>
        </w:rPr>
        <w:t>enster worden dan klaargezet voor verwerken verkoop van een volgende klant, voorraad wordt natuurlijk niet bijgewerkt,</w:t>
      </w:r>
      <w:r w:rsidR="00DD4493">
        <w:rPr>
          <w:noProof/>
          <w:lang w:val="nl-BE" w:eastAsia="nl-BE"/>
        </w:rPr>
        <w:t xml:space="preserve"> </w:t>
      </w:r>
      <w:r>
        <w:rPr>
          <w:noProof/>
          <w:lang w:val="nl-BE" w:eastAsia="nl-BE"/>
        </w:rPr>
        <w:t>verkoop wordt niet gelogd</w:t>
      </w:r>
      <w:r w:rsidR="00B36DCB">
        <w:rPr>
          <w:noProof/>
          <w:lang w:val="nl-BE" w:eastAsia="nl-BE"/>
        </w:rPr>
        <w:t>.</w:t>
      </w:r>
    </w:p>
    <w:p w:rsidR="001F7439" w:rsidRDefault="001F7439" w:rsidP="001F7439">
      <w:pPr>
        <w:rPr>
          <w:lang w:val="nl-NL"/>
        </w:rPr>
      </w:pPr>
    </w:p>
    <w:p w:rsidR="001F7439" w:rsidRDefault="001F7439" w:rsidP="001F7439">
      <w:pPr>
        <w:rPr>
          <w:b/>
          <w:lang w:val="nl-BE"/>
        </w:rPr>
      </w:pPr>
    </w:p>
    <w:p w:rsidR="00D3280B" w:rsidRDefault="00D3280B" w:rsidP="00D3280B">
      <w:pPr>
        <w:rPr>
          <w:b/>
          <w:lang w:val="nl-BE"/>
        </w:rPr>
      </w:pPr>
    </w:p>
    <w:p w:rsidR="00B36DCB" w:rsidRDefault="00B36DCB" w:rsidP="00B36DCB">
      <w:pPr>
        <w:rPr>
          <w:lang w:val="nl-NL"/>
        </w:rPr>
      </w:pPr>
      <w:r>
        <w:rPr>
          <w:lang w:val="nl-NL"/>
        </w:rPr>
        <w:t xml:space="preserve">Maak voor de </w:t>
      </w:r>
      <w:r w:rsidRPr="00B36DCB">
        <w:rPr>
          <w:u w:val="single"/>
          <w:lang w:val="nl-NL"/>
        </w:rPr>
        <w:t>Verkoop</w:t>
      </w:r>
      <w:r>
        <w:rPr>
          <w:lang w:val="nl-NL"/>
        </w:rPr>
        <w:t xml:space="preserve"> klasse (de klasse voor een actuele verkoop van een </w:t>
      </w:r>
      <w:proofErr w:type="gramStart"/>
      <w:r>
        <w:rPr>
          <w:lang w:val="nl-NL"/>
        </w:rPr>
        <w:t>klant )</w:t>
      </w:r>
      <w:proofErr w:type="gramEnd"/>
      <w:r>
        <w:rPr>
          <w:lang w:val="nl-NL"/>
        </w:rPr>
        <w:t xml:space="preserve"> een UML toestandsdiagram (state diagram) met alle mogelijke toestanden van een verkoop en alle mogelijke events (van story 3 tot en met story 9). Pas het </w:t>
      </w:r>
      <w:r w:rsidRPr="00F3026C">
        <w:rPr>
          <w:b/>
          <w:u w:val="single"/>
          <w:lang w:val="nl-NL"/>
        </w:rPr>
        <w:t xml:space="preserve">State design </w:t>
      </w:r>
      <w:proofErr w:type="spellStart"/>
      <w:r w:rsidRPr="00F3026C">
        <w:rPr>
          <w:b/>
          <w:u w:val="single"/>
          <w:lang w:val="nl-NL"/>
        </w:rPr>
        <w:t>pattern</w:t>
      </w:r>
      <w:proofErr w:type="spellEnd"/>
      <w:r>
        <w:rPr>
          <w:lang w:val="nl-NL"/>
        </w:rPr>
        <w:t xml:space="preserve"> toe om dit diagram te implementeren.</w:t>
      </w:r>
    </w:p>
    <w:p w:rsidR="0005338B" w:rsidRDefault="0005338B" w:rsidP="0005338B">
      <w:pPr>
        <w:rPr>
          <w:b/>
          <w:lang w:val="nl-BE"/>
        </w:rPr>
      </w:pPr>
    </w:p>
    <w:p w:rsidR="00D953A9" w:rsidRDefault="00B36DCB" w:rsidP="00D953A9">
      <w:pPr>
        <w:pStyle w:val="Kop2"/>
        <w:pageBreakBefore/>
        <w:numPr>
          <w:ilvl w:val="0"/>
          <w:numId w:val="18"/>
        </w:numPr>
        <w:rPr>
          <w:lang w:val="nl-NL"/>
        </w:rPr>
      </w:pPr>
      <w:r>
        <w:rPr>
          <w:lang w:val="nl-NL"/>
        </w:rPr>
        <w:lastRenderedPageBreak/>
        <w:t>De klant krijgt een kassabon</w:t>
      </w:r>
    </w:p>
    <w:p w:rsidR="00D953A9" w:rsidRPr="000B196B" w:rsidRDefault="00D953A9" w:rsidP="00D953A9">
      <w:pPr>
        <w:rPr>
          <w:lang w:val="nl-NL"/>
        </w:rPr>
      </w:pPr>
    </w:p>
    <w:p w:rsidR="00D953A9" w:rsidRPr="000B196B" w:rsidRDefault="00D953A9" w:rsidP="00D953A9">
      <w:pPr>
        <w:rPr>
          <w:lang w:val="nl-NL"/>
        </w:rPr>
      </w:pPr>
      <w:r w:rsidRPr="000B196B">
        <w:rPr>
          <w:b/>
          <w:lang w:val="nl-NL"/>
        </w:rPr>
        <w:t>Beschrijving</w:t>
      </w:r>
      <w:r w:rsidRPr="000B196B">
        <w:rPr>
          <w:lang w:val="nl-NL"/>
        </w:rPr>
        <w:t xml:space="preserve"> </w:t>
      </w:r>
    </w:p>
    <w:p w:rsidR="00D953A9" w:rsidRDefault="003B1048" w:rsidP="00D953A9">
      <w:pPr>
        <w:rPr>
          <w:lang w:val="nl-NL"/>
        </w:rPr>
      </w:pPr>
      <w:r>
        <w:rPr>
          <w:lang w:val="nl-NL"/>
        </w:rPr>
        <w:t>Als de klant betaald heeft zal er een kassabon worden afgeprint. In de vereenvoudigde app hoef je niet te printen, je toont de kassabon op de console.</w:t>
      </w:r>
    </w:p>
    <w:p w:rsidR="003B1048" w:rsidRDefault="003B1048" w:rsidP="00D953A9">
      <w:pPr>
        <w:rPr>
          <w:lang w:val="nl-NL"/>
        </w:rPr>
      </w:pPr>
    </w:p>
    <w:p w:rsidR="003B1048" w:rsidRDefault="003B1048" w:rsidP="00D953A9">
      <w:pPr>
        <w:rPr>
          <w:lang w:val="nl-NL"/>
        </w:rPr>
      </w:pPr>
      <w:r>
        <w:rPr>
          <w:lang w:val="nl-NL"/>
        </w:rPr>
        <w:t xml:space="preserve">Op deze kassabon staat </w:t>
      </w:r>
      <w:r w:rsidRPr="004930F4">
        <w:rPr>
          <w:u w:val="single"/>
          <w:lang w:val="nl-NL"/>
        </w:rPr>
        <w:t>steeds</w:t>
      </w:r>
      <w:r>
        <w:rPr>
          <w:lang w:val="nl-NL"/>
        </w:rPr>
        <w:t xml:space="preserve"> volgende informatie:</w:t>
      </w:r>
    </w:p>
    <w:p w:rsidR="003B1048" w:rsidRDefault="003B1048" w:rsidP="00D953A9">
      <w:pPr>
        <w:rPr>
          <w:lang w:val="nl-NL"/>
        </w:rPr>
      </w:pPr>
      <w:r>
        <w:rPr>
          <w:lang w:val="nl-NL"/>
        </w:rPr>
        <w:t>Een lijn met labels (omschrijving</w:t>
      </w:r>
      <w:r w:rsidR="00733811">
        <w:rPr>
          <w:lang w:val="nl-NL"/>
        </w:rPr>
        <w:t>,</w:t>
      </w:r>
      <w:r>
        <w:rPr>
          <w:lang w:val="nl-NL"/>
        </w:rPr>
        <w:t xml:space="preserve"> aantal en prijs</w:t>
      </w:r>
      <w:r w:rsidR="00733811">
        <w:rPr>
          <w:lang w:val="nl-NL"/>
        </w:rPr>
        <w:t>). Prijs is de prijs voor 1 aantal zonder korting</w:t>
      </w:r>
    </w:p>
    <w:p w:rsidR="00733811" w:rsidRDefault="00733811" w:rsidP="00D953A9">
      <w:pPr>
        <w:rPr>
          <w:lang w:val="nl-NL"/>
        </w:rPr>
      </w:pPr>
      <w:r>
        <w:rPr>
          <w:lang w:val="nl-NL"/>
        </w:rPr>
        <w:t>Daaronder de aangekochte artikelen</w:t>
      </w:r>
    </w:p>
    <w:p w:rsidR="00733811" w:rsidRDefault="00733811" w:rsidP="00D953A9">
      <w:pPr>
        <w:rPr>
          <w:lang w:val="nl-NL"/>
        </w:rPr>
      </w:pPr>
      <w:r>
        <w:rPr>
          <w:lang w:val="nl-NL"/>
        </w:rPr>
        <w:t>Daaronder de betaalde prijs (inclusief korting)</w:t>
      </w:r>
    </w:p>
    <w:p w:rsidR="00733811" w:rsidRDefault="00733811" w:rsidP="00D953A9">
      <w:pPr>
        <w:rPr>
          <w:lang w:val="nl-NL"/>
        </w:rPr>
      </w:pPr>
    </w:p>
    <w:p w:rsidR="00733811" w:rsidRDefault="00733811" w:rsidP="00D953A9">
      <w:pPr>
        <w:rPr>
          <w:lang w:val="nl-NL"/>
        </w:rPr>
      </w:pPr>
      <w:r>
        <w:rPr>
          <w:lang w:val="nl-NL"/>
        </w:rPr>
        <w:t>Voorbeeld van een kassabon</w:t>
      </w:r>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Omschrijving</w:t>
      </w:r>
      <w:r>
        <w:rPr>
          <w:lang w:val="nl-NL"/>
        </w:rPr>
        <w:tab/>
      </w:r>
      <w:r>
        <w:rPr>
          <w:lang w:val="nl-NL"/>
        </w:rPr>
        <w:tab/>
        <w:t>Aantal</w:t>
      </w:r>
      <w:proofErr w:type="gramStart"/>
      <w:r>
        <w:rPr>
          <w:lang w:val="nl-NL"/>
        </w:rPr>
        <w:tab/>
        <w:t xml:space="preserve">  Prijs</w:t>
      </w:r>
      <w:proofErr w:type="gramEnd"/>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w:t>
      </w:r>
      <w:r>
        <w:rPr>
          <w:lang w:val="nl-NL"/>
        </w:rPr>
        <w:tab/>
      </w:r>
      <w:r>
        <w:rPr>
          <w:lang w:val="nl-NL"/>
        </w:rPr>
        <w:tab/>
        <w:t xml:space="preserve">        1</w:t>
      </w:r>
      <w:r>
        <w:rPr>
          <w:lang w:val="nl-NL"/>
        </w:rPr>
        <w:tab/>
        <w:t>12.50</w:t>
      </w:r>
      <w:r>
        <w:rPr>
          <w:lang w:val="nl-NL"/>
        </w:rPr>
        <w:tab/>
      </w:r>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Artikel17</w:t>
      </w:r>
      <w:r>
        <w:rPr>
          <w:lang w:val="nl-NL"/>
        </w:rPr>
        <w:tab/>
      </w:r>
      <w:r>
        <w:rPr>
          <w:lang w:val="nl-NL"/>
        </w:rPr>
        <w:tab/>
        <w:t xml:space="preserve">        3     3.75</w:t>
      </w:r>
    </w:p>
    <w:p w:rsidR="00733811" w:rsidRPr="003B1048"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Bartikell6</w:t>
      </w:r>
      <w:r>
        <w:rPr>
          <w:lang w:val="nl-NL"/>
        </w:rPr>
        <w:tab/>
      </w:r>
      <w:r>
        <w:rPr>
          <w:lang w:val="nl-NL"/>
        </w:rPr>
        <w:tab/>
        <w:t xml:space="preserve">        1     2.50</w:t>
      </w:r>
    </w:p>
    <w:p w:rsidR="00D953A9"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Betaald (inclusief korting</w:t>
      </w:r>
      <w:proofErr w:type="gramStart"/>
      <w:r>
        <w:rPr>
          <w:lang w:val="nl-NL"/>
        </w:rPr>
        <w:t>) :</w:t>
      </w:r>
      <w:proofErr w:type="gramEnd"/>
      <w:r>
        <w:rPr>
          <w:lang w:val="nl-NL"/>
        </w:rPr>
        <w:t xml:space="preserve"> 24.50 €         </w:t>
      </w:r>
    </w:p>
    <w:p w:rsidR="00D953A9" w:rsidRDefault="00D953A9" w:rsidP="00D953A9">
      <w:pPr>
        <w:rPr>
          <w:lang w:val="nl-NL"/>
        </w:rPr>
      </w:pPr>
    </w:p>
    <w:p w:rsidR="00D953A9" w:rsidRDefault="00733811" w:rsidP="00D953A9">
      <w:pPr>
        <w:rPr>
          <w:lang w:val="nl-BE"/>
        </w:rPr>
      </w:pPr>
      <w:r w:rsidRPr="004930F4">
        <w:rPr>
          <w:u w:val="single"/>
          <w:lang w:val="nl-BE"/>
        </w:rPr>
        <w:t>Optioneel</w:t>
      </w:r>
      <w:r>
        <w:rPr>
          <w:lang w:val="nl-BE"/>
        </w:rPr>
        <w:t xml:space="preserve"> kan de winkelier kieze</w:t>
      </w:r>
      <w:r w:rsidR="004930F4">
        <w:rPr>
          <w:lang w:val="nl-BE"/>
        </w:rPr>
        <w:t>n</w:t>
      </w:r>
      <w:r>
        <w:rPr>
          <w:lang w:val="nl-BE"/>
        </w:rPr>
        <w:t xml:space="preserve"> om een aantal header en </w:t>
      </w:r>
      <w:proofErr w:type="spellStart"/>
      <w:r>
        <w:rPr>
          <w:lang w:val="nl-BE"/>
        </w:rPr>
        <w:t>footer</w:t>
      </w:r>
      <w:proofErr w:type="spellEnd"/>
      <w:r>
        <w:rPr>
          <w:lang w:val="nl-BE"/>
        </w:rPr>
        <w:t xml:space="preserve"> lijnen toe te voegen aan de kassabon. Hij moet deze optionele lijnen aanvinken in tab 3 instellingen.</w:t>
      </w:r>
    </w:p>
    <w:p w:rsidR="00733811" w:rsidRDefault="00733811" w:rsidP="00D953A9">
      <w:pPr>
        <w:rPr>
          <w:lang w:val="nl-BE"/>
        </w:rPr>
      </w:pPr>
      <w:r>
        <w:rPr>
          <w:lang w:val="nl-BE"/>
        </w:rPr>
        <w:t>Mogelijke optionele headerlij</w:t>
      </w:r>
      <w:r w:rsidR="004930F4">
        <w:rPr>
          <w:lang w:val="nl-BE"/>
        </w:rPr>
        <w:t>n</w:t>
      </w:r>
      <w:r>
        <w:rPr>
          <w:lang w:val="nl-BE"/>
        </w:rPr>
        <w:t xml:space="preserve">en (af te printen bovenaan de bon boven </w:t>
      </w:r>
      <w:r w:rsidR="004930F4">
        <w:rPr>
          <w:lang w:val="nl-BE"/>
        </w:rPr>
        <w:t>de vaste info van hierboven:</w:t>
      </w:r>
    </w:p>
    <w:p w:rsidR="004930F4" w:rsidRPr="004930F4" w:rsidRDefault="004930F4" w:rsidP="004930F4">
      <w:pPr>
        <w:pStyle w:val="Lijstalinea"/>
        <w:numPr>
          <w:ilvl w:val="0"/>
          <w:numId w:val="22"/>
        </w:numPr>
        <w:rPr>
          <w:lang w:val="nl-BE"/>
        </w:rPr>
      </w:pPr>
      <w:r w:rsidRPr="004930F4">
        <w:rPr>
          <w:lang w:val="nl-BE"/>
        </w:rPr>
        <w:t xml:space="preserve">Een algemene boodschap (die de winkelier kan ingeven in tab 3 – </w:t>
      </w:r>
      <w:proofErr w:type="spellStart"/>
      <w:r w:rsidRPr="004930F4">
        <w:rPr>
          <w:lang w:val="nl-BE"/>
        </w:rPr>
        <w:t>vb</w:t>
      </w:r>
      <w:proofErr w:type="spellEnd"/>
      <w:r w:rsidRPr="004930F4">
        <w:rPr>
          <w:lang w:val="nl-BE"/>
        </w:rPr>
        <w:t xml:space="preserve"> Zondag 31 maart open van 9.00 tot 12.00</w:t>
      </w:r>
    </w:p>
    <w:p w:rsidR="004930F4" w:rsidRPr="004930F4" w:rsidRDefault="004930F4" w:rsidP="004930F4">
      <w:pPr>
        <w:pStyle w:val="Lijstalinea"/>
        <w:numPr>
          <w:ilvl w:val="0"/>
          <w:numId w:val="22"/>
        </w:numPr>
        <w:rPr>
          <w:lang w:val="nl-BE"/>
        </w:rPr>
      </w:pPr>
      <w:r w:rsidRPr="004930F4">
        <w:rPr>
          <w:lang w:val="nl-BE"/>
        </w:rPr>
        <w:t>Datum en tijd dat bon is afgeprint</w:t>
      </w:r>
    </w:p>
    <w:p w:rsidR="004930F4" w:rsidRDefault="004930F4" w:rsidP="004930F4">
      <w:pPr>
        <w:rPr>
          <w:lang w:val="nl-BE"/>
        </w:rPr>
      </w:pPr>
      <w:r>
        <w:rPr>
          <w:lang w:val="nl-BE"/>
        </w:rPr>
        <w:t xml:space="preserve">Mogelijke optionele </w:t>
      </w:r>
      <w:proofErr w:type="spellStart"/>
      <w:r>
        <w:rPr>
          <w:lang w:val="nl-BE"/>
        </w:rPr>
        <w:t>footerlijnen</w:t>
      </w:r>
      <w:proofErr w:type="spellEnd"/>
      <w:r>
        <w:rPr>
          <w:lang w:val="nl-BE"/>
        </w:rPr>
        <w:t xml:space="preserve"> (af te printen onderaan de bon onder de vaste info van hierboven:</w:t>
      </w:r>
    </w:p>
    <w:p w:rsidR="004930F4" w:rsidRPr="004930F4" w:rsidRDefault="004930F4" w:rsidP="004930F4">
      <w:pPr>
        <w:pStyle w:val="Lijstalinea"/>
        <w:numPr>
          <w:ilvl w:val="0"/>
          <w:numId w:val="23"/>
        </w:numPr>
        <w:rPr>
          <w:lang w:val="nl-BE"/>
        </w:rPr>
      </w:pPr>
      <w:r w:rsidRPr="004930F4">
        <w:rPr>
          <w:lang w:val="nl-BE"/>
        </w:rPr>
        <w:t>De totale prijs zonder korting met daaronder de totale korting</w:t>
      </w:r>
    </w:p>
    <w:p w:rsidR="004930F4" w:rsidRPr="004930F4" w:rsidRDefault="004930F4" w:rsidP="004930F4">
      <w:pPr>
        <w:pStyle w:val="Lijstalinea"/>
        <w:numPr>
          <w:ilvl w:val="0"/>
          <w:numId w:val="23"/>
        </w:numPr>
        <w:rPr>
          <w:lang w:val="nl-BE"/>
        </w:rPr>
      </w:pPr>
      <w:r w:rsidRPr="004930F4">
        <w:rPr>
          <w:lang w:val="nl-BE"/>
        </w:rPr>
        <w:t xml:space="preserve">De betaalde prijs exclusief </w:t>
      </w:r>
      <w:proofErr w:type="gramStart"/>
      <w:r w:rsidRPr="004930F4">
        <w:rPr>
          <w:lang w:val="nl-BE"/>
        </w:rPr>
        <w:t>BTW</w:t>
      </w:r>
      <w:proofErr w:type="gramEnd"/>
      <w:r w:rsidRPr="004930F4">
        <w:rPr>
          <w:lang w:val="nl-BE"/>
        </w:rPr>
        <w:t xml:space="preserve"> (Btw is 6 % voor alle artikelen) met daaronder het BTW gedrag</w:t>
      </w:r>
    </w:p>
    <w:p w:rsidR="004930F4" w:rsidRPr="004930F4" w:rsidRDefault="004930F4" w:rsidP="004930F4">
      <w:pPr>
        <w:pStyle w:val="Lijstalinea"/>
        <w:numPr>
          <w:ilvl w:val="0"/>
          <w:numId w:val="23"/>
        </w:numPr>
        <w:rPr>
          <w:lang w:val="nl-BE"/>
        </w:rPr>
      </w:pPr>
      <w:r w:rsidRPr="004930F4">
        <w:rPr>
          <w:lang w:val="nl-BE"/>
        </w:rPr>
        <w:t>Een algemene afsluitlijn (</w:t>
      </w:r>
      <w:proofErr w:type="spellStart"/>
      <w:r w:rsidRPr="004930F4">
        <w:rPr>
          <w:lang w:val="nl-BE"/>
        </w:rPr>
        <w:t>vb</w:t>
      </w:r>
      <w:proofErr w:type="spellEnd"/>
      <w:r w:rsidRPr="004930F4">
        <w:rPr>
          <w:lang w:val="nl-BE"/>
        </w:rPr>
        <w:t xml:space="preserve"> Dan je voor je aankopen)</w:t>
      </w:r>
    </w:p>
    <w:p w:rsidR="004930F4" w:rsidRDefault="004930F4" w:rsidP="004930F4">
      <w:pPr>
        <w:rPr>
          <w:lang w:val="nl-BE"/>
        </w:rPr>
      </w:pPr>
    </w:p>
    <w:p w:rsidR="004930F4" w:rsidRDefault="004930F4" w:rsidP="004930F4">
      <w:pPr>
        <w:rPr>
          <w:lang w:val="nl-BE"/>
        </w:rPr>
      </w:pPr>
      <w:r>
        <w:rPr>
          <w:lang w:val="nl-BE"/>
        </w:rPr>
        <w:t>Deze optionele instellingen voor de kassabon aangevinkt in tab 3 (instellingen) moeten natuurlijk worden opgeslagen (</w:t>
      </w:r>
      <w:proofErr w:type="spellStart"/>
      <w:r>
        <w:rPr>
          <w:lang w:val="nl-BE"/>
        </w:rPr>
        <w:t>properties</w:t>
      </w:r>
      <w:proofErr w:type="spellEnd"/>
      <w:r>
        <w:rPr>
          <w:lang w:val="nl-BE"/>
        </w:rPr>
        <w:t xml:space="preserve"> file).</w:t>
      </w:r>
    </w:p>
    <w:p w:rsidR="00D953A9" w:rsidRDefault="00D953A9" w:rsidP="00D953A9">
      <w:pPr>
        <w:rPr>
          <w:lang w:val="nl-NL"/>
        </w:rPr>
      </w:pPr>
    </w:p>
    <w:p w:rsidR="00946E7C" w:rsidRDefault="004930F4" w:rsidP="00946E7C">
      <w:pPr>
        <w:rPr>
          <w:lang w:val="nl-NL"/>
        </w:rPr>
      </w:pPr>
      <w:r>
        <w:rPr>
          <w:lang w:val="nl-NL"/>
        </w:rPr>
        <w:t xml:space="preserve">Maak gebruik van het </w:t>
      </w:r>
      <w:proofErr w:type="spellStart"/>
      <w:r w:rsidRPr="008C3492">
        <w:rPr>
          <w:b/>
          <w:u w:val="single"/>
          <w:lang w:val="nl-NL"/>
        </w:rPr>
        <w:t>decorator</w:t>
      </w:r>
      <w:proofErr w:type="spellEnd"/>
      <w:r w:rsidRPr="008C3492">
        <w:rPr>
          <w:b/>
          <w:u w:val="single"/>
          <w:lang w:val="nl-NL"/>
        </w:rPr>
        <w:t xml:space="preserve"> design </w:t>
      </w:r>
      <w:proofErr w:type="spellStart"/>
      <w:r w:rsidRPr="008C3492">
        <w:rPr>
          <w:b/>
          <w:u w:val="single"/>
          <w:lang w:val="nl-NL"/>
        </w:rPr>
        <w:t>pattern</w:t>
      </w:r>
      <w:proofErr w:type="spellEnd"/>
      <w:r w:rsidR="008C3492">
        <w:rPr>
          <w:lang w:val="nl-NL"/>
        </w:rPr>
        <w:t xml:space="preserve"> om de kassabon af te drukken.</w:t>
      </w:r>
    </w:p>
    <w:p w:rsidR="008C3492" w:rsidRDefault="008C3492" w:rsidP="00946E7C">
      <w:pPr>
        <w:rPr>
          <w:lang w:val="nl-NL"/>
        </w:rPr>
      </w:pPr>
      <w:r>
        <w:rPr>
          <w:lang w:val="nl-NL"/>
        </w:rPr>
        <w:t>Zorg voor een goede uitlijning van de kolommen van de kassabon zodat de bon goed leesbaar is.</w:t>
      </w:r>
    </w:p>
    <w:sectPr w:rsidR="008C3492" w:rsidSect="00464C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DE4B98"/>
    <w:multiLevelType w:val="hybridMultilevel"/>
    <w:tmpl w:val="B4C2088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13277"/>
    <w:multiLevelType w:val="hybridMultilevel"/>
    <w:tmpl w:val="6B94792A"/>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782441"/>
    <w:multiLevelType w:val="hybridMultilevel"/>
    <w:tmpl w:val="02B4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C79B7"/>
    <w:multiLevelType w:val="hybridMultilevel"/>
    <w:tmpl w:val="D090E594"/>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754C4"/>
    <w:multiLevelType w:val="hybridMultilevel"/>
    <w:tmpl w:val="84E4C188"/>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32655"/>
    <w:multiLevelType w:val="hybridMultilevel"/>
    <w:tmpl w:val="6A466A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9B7637"/>
    <w:multiLevelType w:val="hybridMultilevel"/>
    <w:tmpl w:val="4096143E"/>
    <w:lvl w:ilvl="0" w:tplc="5A6EAD0C">
      <w:start w:val="1"/>
      <w:numFmt w:val="decimal"/>
      <w:lvlText w:val="Story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6D4A37"/>
    <w:multiLevelType w:val="hybridMultilevel"/>
    <w:tmpl w:val="CA2CAD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A8F72D0"/>
    <w:multiLevelType w:val="hybridMultilevel"/>
    <w:tmpl w:val="B9D4A5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C5E5932"/>
    <w:multiLevelType w:val="hybridMultilevel"/>
    <w:tmpl w:val="169CC8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394772C"/>
    <w:multiLevelType w:val="hybridMultilevel"/>
    <w:tmpl w:val="524807B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43FD6"/>
    <w:multiLevelType w:val="hybridMultilevel"/>
    <w:tmpl w:val="4AEE04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E6D79F8"/>
    <w:multiLevelType w:val="hybridMultilevel"/>
    <w:tmpl w:val="DB3AEC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1FA1CDD"/>
    <w:multiLevelType w:val="hybridMultilevel"/>
    <w:tmpl w:val="0F5457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EB5E39E0">
      <w:numFmt w:val="bullet"/>
      <w:lvlText w:val="-"/>
      <w:lvlJc w:val="left"/>
      <w:pPr>
        <w:ind w:left="2160" w:hanging="360"/>
      </w:pPr>
      <w:rPr>
        <w:rFonts w:ascii="Calibri" w:eastAsiaTheme="minorEastAsia" w:hAnsi="Calibri"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73677C1"/>
    <w:multiLevelType w:val="hybridMultilevel"/>
    <w:tmpl w:val="DC0C4F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F477000"/>
    <w:multiLevelType w:val="hybridMultilevel"/>
    <w:tmpl w:val="FF087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4601271"/>
    <w:multiLevelType w:val="hybridMultilevel"/>
    <w:tmpl w:val="6FB00C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7A013C6"/>
    <w:multiLevelType w:val="hybridMultilevel"/>
    <w:tmpl w:val="9B58EB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B792E98"/>
    <w:multiLevelType w:val="hybridMultilevel"/>
    <w:tmpl w:val="8BEC7D1C"/>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C46647B"/>
    <w:multiLevelType w:val="hybridMultilevel"/>
    <w:tmpl w:val="00447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24"/>
  </w:num>
  <w:num w:numId="9">
    <w:abstractNumId w:val="6"/>
  </w:num>
  <w:num w:numId="10">
    <w:abstractNumId w:val="7"/>
  </w:num>
  <w:num w:numId="11">
    <w:abstractNumId w:val="16"/>
  </w:num>
  <w:num w:numId="12">
    <w:abstractNumId w:val="17"/>
  </w:num>
  <w:num w:numId="13">
    <w:abstractNumId w:val="14"/>
  </w:num>
  <w:num w:numId="14">
    <w:abstractNumId w:val="20"/>
  </w:num>
  <w:num w:numId="15">
    <w:abstractNumId w:val="19"/>
  </w:num>
  <w:num w:numId="16">
    <w:abstractNumId w:val="8"/>
  </w:num>
  <w:num w:numId="17">
    <w:abstractNumId w:val="18"/>
  </w:num>
  <w:num w:numId="18">
    <w:abstractNumId w:val="12"/>
  </w:num>
  <w:num w:numId="19">
    <w:abstractNumId w:val="9"/>
  </w:num>
  <w:num w:numId="20">
    <w:abstractNumId w:val="21"/>
  </w:num>
  <w:num w:numId="21">
    <w:abstractNumId w:val="11"/>
  </w:num>
  <w:num w:numId="22">
    <w:abstractNumId w:val="23"/>
  </w:num>
  <w:num w:numId="23">
    <w:abstractNumId w:val="13"/>
  </w:num>
  <w:num w:numId="24">
    <w:abstractNumId w:val="22"/>
  </w:num>
  <w:num w:numId="25">
    <w:abstractNumId w:val="1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71"/>
    <w:rsid w:val="0001764F"/>
    <w:rsid w:val="00043F25"/>
    <w:rsid w:val="0005338B"/>
    <w:rsid w:val="00065542"/>
    <w:rsid w:val="00086602"/>
    <w:rsid w:val="000A0599"/>
    <w:rsid w:val="000B196B"/>
    <w:rsid w:val="000B31B4"/>
    <w:rsid w:val="000C17C8"/>
    <w:rsid w:val="000D61DC"/>
    <w:rsid w:val="001170AA"/>
    <w:rsid w:val="001221AD"/>
    <w:rsid w:val="001A7D91"/>
    <w:rsid w:val="001C7B4E"/>
    <w:rsid w:val="001C7F97"/>
    <w:rsid w:val="001F7439"/>
    <w:rsid w:val="00205FA3"/>
    <w:rsid w:val="00226E73"/>
    <w:rsid w:val="00270C81"/>
    <w:rsid w:val="0028233B"/>
    <w:rsid w:val="00283E8F"/>
    <w:rsid w:val="0029122D"/>
    <w:rsid w:val="00296A74"/>
    <w:rsid w:val="002C1DA5"/>
    <w:rsid w:val="00300E8B"/>
    <w:rsid w:val="00304C5B"/>
    <w:rsid w:val="00341FCF"/>
    <w:rsid w:val="00353B83"/>
    <w:rsid w:val="0036777D"/>
    <w:rsid w:val="0038484D"/>
    <w:rsid w:val="00387466"/>
    <w:rsid w:val="003B1048"/>
    <w:rsid w:val="003B3383"/>
    <w:rsid w:val="003B6AF9"/>
    <w:rsid w:val="003C4FAA"/>
    <w:rsid w:val="003F22A8"/>
    <w:rsid w:val="004164BA"/>
    <w:rsid w:val="00465F25"/>
    <w:rsid w:val="00467B9C"/>
    <w:rsid w:val="00480404"/>
    <w:rsid w:val="0048520A"/>
    <w:rsid w:val="004930F4"/>
    <w:rsid w:val="004F6271"/>
    <w:rsid w:val="00503454"/>
    <w:rsid w:val="00532474"/>
    <w:rsid w:val="00541EEB"/>
    <w:rsid w:val="0058598E"/>
    <w:rsid w:val="00616571"/>
    <w:rsid w:val="006636A7"/>
    <w:rsid w:val="00677D73"/>
    <w:rsid w:val="006A4E22"/>
    <w:rsid w:val="006E4D8A"/>
    <w:rsid w:val="006E7FAE"/>
    <w:rsid w:val="006F2DEB"/>
    <w:rsid w:val="00713D26"/>
    <w:rsid w:val="00715CEB"/>
    <w:rsid w:val="00733811"/>
    <w:rsid w:val="00756FE3"/>
    <w:rsid w:val="007828E0"/>
    <w:rsid w:val="00791E5A"/>
    <w:rsid w:val="007A20B4"/>
    <w:rsid w:val="00844E63"/>
    <w:rsid w:val="00865D45"/>
    <w:rsid w:val="00892847"/>
    <w:rsid w:val="008C3492"/>
    <w:rsid w:val="00905000"/>
    <w:rsid w:val="009405E4"/>
    <w:rsid w:val="00946E7C"/>
    <w:rsid w:val="00977E3A"/>
    <w:rsid w:val="00980666"/>
    <w:rsid w:val="009B003B"/>
    <w:rsid w:val="009F27CC"/>
    <w:rsid w:val="00A0031E"/>
    <w:rsid w:val="00A13DEA"/>
    <w:rsid w:val="00A51188"/>
    <w:rsid w:val="00AC76B6"/>
    <w:rsid w:val="00B36DCB"/>
    <w:rsid w:val="00B857A2"/>
    <w:rsid w:val="00BD0D47"/>
    <w:rsid w:val="00BE06EF"/>
    <w:rsid w:val="00C1195E"/>
    <w:rsid w:val="00C45A75"/>
    <w:rsid w:val="00C57A93"/>
    <w:rsid w:val="00C80BC9"/>
    <w:rsid w:val="00CB29F7"/>
    <w:rsid w:val="00CF1506"/>
    <w:rsid w:val="00D3280B"/>
    <w:rsid w:val="00D36F11"/>
    <w:rsid w:val="00D5261A"/>
    <w:rsid w:val="00D62379"/>
    <w:rsid w:val="00D875F4"/>
    <w:rsid w:val="00D953A9"/>
    <w:rsid w:val="00D9627C"/>
    <w:rsid w:val="00DD342A"/>
    <w:rsid w:val="00DD3629"/>
    <w:rsid w:val="00DD4493"/>
    <w:rsid w:val="00DD532C"/>
    <w:rsid w:val="00DE15A3"/>
    <w:rsid w:val="00EA4E83"/>
    <w:rsid w:val="00EC271A"/>
    <w:rsid w:val="00F05A32"/>
    <w:rsid w:val="00F2184E"/>
    <w:rsid w:val="00F3026C"/>
    <w:rsid w:val="00FA28BE"/>
    <w:rsid w:val="00FB60CC"/>
    <w:rsid w:val="00FF0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F6A6E1-88A3-4C2F-B49C-956D76A0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0031E"/>
  </w:style>
  <w:style w:type="paragraph" w:styleId="Kop1">
    <w:name w:val="heading 1"/>
    <w:basedOn w:val="Standaard"/>
    <w:next w:val="Standaard"/>
    <w:link w:val="Kop1Char"/>
    <w:uiPriority w:val="9"/>
    <w:qFormat/>
    <w:rsid w:val="004F6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62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62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627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F62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F6271"/>
    <w:pPr>
      <w:ind w:left="720"/>
      <w:contextualSpacing/>
    </w:pPr>
  </w:style>
  <w:style w:type="character" w:customStyle="1" w:styleId="Kop2Char">
    <w:name w:val="Kop 2 Char"/>
    <w:basedOn w:val="Standaardalinea-lettertype"/>
    <w:link w:val="Kop2"/>
    <w:uiPriority w:val="9"/>
    <w:rsid w:val="004F6271"/>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D5261A"/>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526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2203</Words>
  <Characters>12563</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Mieke Kemme</dc:creator>
  <cp:lastModifiedBy>Phloy Vandewyngaert</cp:lastModifiedBy>
  <cp:revision>2</cp:revision>
  <cp:lastPrinted>2018-06-29T15:51:00Z</cp:lastPrinted>
  <dcterms:created xsi:type="dcterms:W3CDTF">2019-07-17T11:30:00Z</dcterms:created>
  <dcterms:modified xsi:type="dcterms:W3CDTF">2019-07-17T11:30:00Z</dcterms:modified>
</cp:coreProperties>
</file>